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43.45pt;width:120.75pt;height:0pt;mso-position-horizontal-relative:page;mso-position-vertical-relative:page;z-index:-25810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811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812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813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814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815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816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817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818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819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820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821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822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823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824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825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826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827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828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11215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WENSESLAO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03/12/2012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0927299-2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ALAPIZCO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ARIATHNA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1168352-1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ALARCON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MENDIVIL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AURELIO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0310135-5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4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43.45pt;width:120.75pt;height:0pt;mso-position-horizontal-relative:page;mso-position-vertical-relative:page;z-index:-25791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792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793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794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795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796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797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798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799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800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801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802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803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804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805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806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807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808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809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14662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ARANA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ANIBAL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ISRAEL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04/12/2012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0927299-2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ALAPIZCO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ARIATHNA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1168352-1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ALARCON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MENDIVIL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AURELIO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0310135-5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5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43.45pt;width:120.75pt;height:0pt;mso-position-horizontal-relative:page;mso-position-vertical-relative:page;z-index:-25772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773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774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775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776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777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778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779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780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78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78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78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78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78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78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78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78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78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79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15759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LUIGINA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05/12/2012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0927299-2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ALAPIZCO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ARIATHNA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1168352-1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ALARCON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MENDIVIL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AURELIO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0310135-5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6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43.45pt;width:120.75pt;height:0pt;mso-position-horizontal-relative:page;mso-position-vertical-relative:page;z-index:-25753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754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755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756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757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758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759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760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761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762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763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764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765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766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767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768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769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770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771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11215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WENSESLAO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06/12/2012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0927299-2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ALAPIZCO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ARIATHNA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1168352-1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ALARCON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MENDIVIL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AURELIO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0310135-5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TRES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7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43.45pt;width:120.75pt;height:0pt;mso-position-horizontal-relative:page;mso-position-vertical-relative:page;z-index:-25734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735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736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737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73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73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74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74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74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74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74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74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74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74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74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74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75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75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75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4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3740" w:bottom="280" w:left="460" w:right="860"/>
          <w:headerReference w:type="default" r:id="rId8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43.45pt;width:120.75pt;height:0pt;mso-position-horizontal-relative:page;mso-position-vertical-relative:page;z-index:-25715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716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717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718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719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720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721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722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723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724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725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726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727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728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729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730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731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732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733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4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3740" w:bottom="280" w:left="460" w:right="860"/>
          <w:headerReference w:type="default" r:id="rId9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20.95pt;width:120.75pt;height:0pt;mso-position-horizontal-relative:page;mso-position-vertical-relative:page;z-index:-25698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699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700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701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702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703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704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70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70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70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70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70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71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71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71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71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71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6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0705954-1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MEJIA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GLORIA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4180" w:bottom="280" w:left="460" w:right="860"/>
          <w:headerReference w:type="default" r:id="rId10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20.95pt;width:120.75pt;height:0pt;mso-position-horizontal-relative:page;mso-position-vertical-relative:page;z-index:-2568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68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68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68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68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68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68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68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68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69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69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69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69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69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69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69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69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6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0705954-1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MEJIA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GLORIA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4180" w:bottom="280" w:left="460" w:right="860"/>
          <w:headerReference w:type="default" r:id="rId11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09.7pt;width:120.75pt;height:0pt;mso-position-horizontal-relative:page;mso-position-vertical-relative:page;z-index:-25665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666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667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668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669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670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67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67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67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67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67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67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67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67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67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68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0708780-2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ANASTACIO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ARAMBURO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0801443-4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1168353-8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BURBOA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TAMAYO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0708994-5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12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09.7pt;width:120.75pt;height:0pt;mso-position-horizontal-relative:page;mso-position-vertical-relative:page;z-index:-25649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650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651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652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653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654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65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65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65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65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65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66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66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66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66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66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0708780-2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ANASTACIO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1168351-1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ARAMBURO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0801443-4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1168353-8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BURBOA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TAMAYO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0708994-5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13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09.7pt;width:120.75pt;height:0pt;mso-position-horizontal-relative:page;mso-position-vertical-relative:page;z-index:-25633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634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635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636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637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638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639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640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641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642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643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644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645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646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647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648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0708780-2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ANASTACIO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1168351-1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ARAMBURO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0801443-4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1168353-8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BURBOA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TAMAYO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0708994-5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14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09.7pt;width:120.75pt;height:0pt;mso-position-horizontal-relative:page;mso-position-vertical-relative:page;z-index:-25617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61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61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62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62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62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62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62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62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62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62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62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62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63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63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63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0708780-2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ANASTACIO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1168351-1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ARAMBURO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0801443-4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1168353-8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BURBOA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TAMAYO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0708994-5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15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54.7pt;width:120.75pt;height:0pt;mso-position-horizontal-relative:page;mso-position-vertical-relative:page;z-index:-25597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598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59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60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60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60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60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60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60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60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60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60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60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61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61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61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61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61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61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61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18867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ALCANTAR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ELIZONDO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NORBERTO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10/12/2012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16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54.7pt;width:120.75pt;height:0pt;mso-position-horizontal-relative:page;mso-position-vertical-relative:page;z-index:-25577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578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57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58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58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58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58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58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58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58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58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58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58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59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59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59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59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59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59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59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7820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TREJO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EDWIGES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11/12/2012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17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54.7pt;width:120.75pt;height:0pt;mso-position-horizontal-relative:page;mso-position-vertical-relative:page;z-index:-25557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558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55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56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56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56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56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56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56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56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56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56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56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57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57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57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57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57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57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57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11215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WENSESLAO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4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229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12/12/2012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18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54.7pt;width:120.75pt;height:0pt;mso-position-horizontal-relative:page;mso-position-vertical-relative:page;z-index:-25537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538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53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54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54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54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54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54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54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54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54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54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54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55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55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55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55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55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55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55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7907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VILLEGAS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13/12/2012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19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54.7pt;width:120.75pt;height:0pt;mso-position-horizontal-relative:page;mso-position-vertical-relative:page;z-index:-25517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518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51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52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52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52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52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52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52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52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52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52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52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53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53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53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53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53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53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53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10005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MORAILA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14/12/2012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20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54.7pt;width:120.75pt;height:0pt;mso-position-horizontal-relative:page;mso-position-vertical-relative:page;z-index:-25497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498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49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50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50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50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50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50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50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50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50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50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50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51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51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51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51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51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51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51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18867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ALCANTAR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ELIZONDO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NORBERTO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12/12/2012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21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20.95pt;width:120.75pt;height:0pt;mso-position-horizontal-relative:page;mso-position-vertical-relative:page;z-index:-2548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48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48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48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48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48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48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48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48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48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49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49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49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49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49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49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49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5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0518890-3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MOROYOQUI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0310946-1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PALLARES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ARACELY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3960" w:bottom="280" w:left="460" w:right="860"/>
          <w:headerReference w:type="default" r:id="rId22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20.95pt;width:120.75pt;height:0pt;mso-position-horizontal-relative:page;mso-position-vertical-relative:page;z-index:-25463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464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465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466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467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468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469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470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471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472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473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474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475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476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477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478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479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5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0518890-3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MOROYOQUI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0310946-1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PALLARES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ARACELY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3960" w:bottom="280" w:left="460" w:right="860"/>
          <w:headerReference w:type="default" r:id="rId23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20.95pt;width:120.75pt;height:0pt;mso-position-horizontal-relative:page;mso-position-vertical-relative:page;z-index:-25446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447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44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44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45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45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45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45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45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45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45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45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45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45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46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46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46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2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0705035-6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AHUMADA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0922599-4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BENITEZ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0610376-6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LEOPOLDO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0518890-3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MOROYOQUI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0310946-1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PALLARES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ARACELY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3280" w:bottom="280" w:left="460" w:right="860"/>
          <w:headerReference w:type="default" r:id="rId24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20.95pt;width:120.75pt;height:0pt;mso-position-horizontal-relative:page;mso-position-vertical-relative:page;z-index:-25429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430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431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432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433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434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435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436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437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438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439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440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441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442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443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444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445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0722610-1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HILARIO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0705035-6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AHUMADA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0922599-4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BENITEZ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0610376-6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LEOPOLDO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CUATRO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0518890-3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MOROYOQUI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TRES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0310946-1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PALLARES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ARACELY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25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20.95pt;width:120.75pt;height:0pt;mso-position-horizontal-relative:page;mso-position-vertical-relative:page;z-index:-25412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413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414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415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416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417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418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419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420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421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422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423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424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425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426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427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428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2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0705035-6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AHUMADA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0922599-4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BENITEZ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0610376-6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LEOPOLDO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0518890-3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MOROYOQUI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0310946-1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PALLARES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ARACELY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3280" w:bottom="280" w:left="460" w:right="860"/>
          <w:headerReference w:type="default" r:id="rId26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20.95pt;width:120.75pt;height:0pt;mso-position-horizontal-relative:page;mso-position-vertical-relative:page;z-index:-25395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396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397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398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399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400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401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402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403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404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405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406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407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408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409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410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411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2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0705035-6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AHUMADA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0922599-4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BENITEZ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0610376-6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LEOPOLDO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0518890-3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MOROYOQUI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0310946-1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PALLARES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ARACELY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3280" w:bottom="280" w:left="460" w:right="860"/>
          <w:headerReference w:type="default" r:id="rId27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42.2pt;width:120.75pt;height:0pt;mso-position-horizontal-relative:page;mso-position-vertical-relative:page;z-index:-2538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38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38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38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38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39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39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39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39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39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3158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RAMON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VICTORINO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03/12/2012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0108458-5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0922590-0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0922600-1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0620679-4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0922592-7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PABLO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0602281-2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INZUNZA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REFUGIO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28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42.2pt;width:120.75pt;height:0pt;mso-position-horizontal-relative:page;mso-position-vertical-relative:page;z-index:-2537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37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37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37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37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38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38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38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38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38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6749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KOKINA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YUROVA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TATIANA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NIKOLAEVNA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04/12/2012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0108458-5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0922590-0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0922600-1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0620679-4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0922592-7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PABLO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0602281-2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INZUNZA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REFUGIO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29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42.2pt;width:120.75pt;height:0pt;mso-position-horizontal-relative:page;mso-position-vertical-relative:page;z-index:-2536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36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36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36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36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37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37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37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37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37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7820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 w:lineRule="auto" w:line="293"/>
              <w:ind w:left="1167" w:right="39" w:hanging="109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TREJO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EDWIGES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4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229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05/12/2012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0108458-5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0922590-0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0922600-1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0620679-4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0922592-7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PABLO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0810435-2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0602281-2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INZUNZA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REFUGIO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0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342.2pt;width:120.75pt;height:0pt;mso-position-horizontal-relative:page;mso-position-vertical-relative:page;z-index:-2535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35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35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35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35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36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36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36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36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36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0108458-5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0922590-0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0922600-1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0620679-4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0922592-7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PABLO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0810435-2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0602281-2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INZUNZA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REFUGIO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31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342.2pt;width:120.75pt;height:0pt;mso-position-horizontal-relative:page;mso-position-vertical-relative:page;z-index:-2534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34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34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34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34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35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35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35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35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35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0108458-5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0922590-0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0922600-1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0620679-4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0922592-7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PABLO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0810435-2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0602281-2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INZUNZA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REFUGIO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32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42.2pt;width:120.75pt;height:0pt;mso-position-horizontal-relative:page;mso-position-vertical-relative:page;z-index:-2533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33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33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33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33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34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34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34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34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34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7820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 w:lineRule="auto" w:line="293"/>
              <w:ind w:left="1167" w:right="39" w:hanging="109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TREJO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EDWIGES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10/12/2012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0108458-5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0922590-0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0922600-1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0620679-4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0922592-7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PABLO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0810435-2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0602281-2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INZUNZA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REFUGIO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3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53.45pt;width:120.75pt;height:0pt;mso-position-horizontal-relative:page;mso-position-vertical-relative:page;z-index:-25324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32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32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32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32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32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33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33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33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33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33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3158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RAMON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VICTORINO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11/12/2012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0528219-5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CHAIDEZ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OFELIA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0624542-0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GASTELUM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RUBI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0510216-2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CALDERON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0351248-7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0542221-3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SARABIA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HORACIO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0542289-2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0533021-1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MANJARREZ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ELIZALDE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0234204-9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0705960-4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MOISES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0530129-7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0810433-6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0618286-0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FREDY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0567055-1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TOLEDO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0706645-7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GUSTAVO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0410919-8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TIRADO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0442330-5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EUGENIA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4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53.45pt;width:120.75pt;height:0pt;mso-position-horizontal-relative:page;mso-position-vertical-relative:page;z-index:-25313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314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315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316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317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318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319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320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321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322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323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11215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WENSESLAO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12/12/2012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0528219-5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CHAIDEZ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OFELIA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0624542-0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GASTELUM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RUBI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0510216-2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CALDERON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0351248-7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0542221-3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SARABIA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HORACIO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0542289-2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0533021-1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MANJARREZ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ELIZALDE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0234204-9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0705960-4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MOISES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0530129-7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0810433-6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0618286-0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FREDY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0567055-1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TOLEDO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0706645-7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GUSTAVO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0410919-8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TIRADO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0442330-5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EUGENIA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5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53.45pt;width:120.75pt;height:0pt;mso-position-horizontal-relative:page;mso-position-vertical-relative:page;z-index:-2530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30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30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30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30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30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30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30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31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31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31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7907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VILLEGAS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4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229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13/12/2012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0528219-5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CHAIDEZ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OFELIA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0624542-0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GASTELUM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RUBI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0510216-2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CALDERON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0351248-7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0542221-3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SARABIA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HORACIO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0542289-2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0533021-1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MANJARREZ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ELIZALDE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0234204-9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0705960-4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MOISES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0530129-7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0810433-6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0618286-0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FREDY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0567055-1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TOLEDO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0706645-7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GUSTAVO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0410919-8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TIRADO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0442330-5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EUGENIA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6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53.45pt;width:120.75pt;height:0pt;mso-position-horizontal-relative:page;mso-position-vertical-relative:page;z-index:-25291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292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293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294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295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296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297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298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299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300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301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11215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WENSESLAO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06/12/2012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0528219-5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CHAIDEZ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OFELIA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0624542-0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GASTELUM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RUBI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0510216-2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CALDERON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0351248-7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0542221-3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SARABIA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HORACIO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0542289-2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0533021-1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MANJARREZ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ELIZALDE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0234204-9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0705960-4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MOISES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0530129-7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0810433-6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0618286-0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FREDY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0567055-1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TOLEDO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0706645-7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GUSTAVO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0410919-8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TIRADO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0442330-5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EUGENIA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7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53.45pt;width:120.75pt;height:0pt;mso-position-horizontal-relative:page;mso-position-vertical-relative:page;z-index:-25280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28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28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28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28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28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28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28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28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28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29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10005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MORAILA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10/12/2012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0528219-5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CHAIDEZ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OFELIA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0624542-0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GASTELUM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RUBI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0510216-2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CALDERON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0351248-7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0542221-3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SARABIA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HORACIO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0542289-2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0533021-1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MANJARREZ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ELIZALDE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0234204-9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0705960-4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MOISES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0530129-7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0810433-6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0618286-0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FREDY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0567055-1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TOLEDO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0706645-7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GUSTAVO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0410919-8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TIRADO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0442330-5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EUGENIA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8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533.45pt;width:120.75pt;height:0pt;mso-position-horizontal-relative:page;mso-position-vertical-relative:page;z-index:-25253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5254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5255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5256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5257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5258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259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260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261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262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263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264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265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266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267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268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269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270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271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272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273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274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275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276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277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278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279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16635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ALEJANDRO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03/12/2012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0819924-8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09066276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1268363-9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ITURBE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CRISTALIA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0915999-1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ZULEIMA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1268375-2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BEATRIZ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9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533.45pt;width:120.75pt;height:0pt;mso-position-horizontal-relative:page;mso-position-vertical-relative:page;z-index:-25226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5227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5228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5229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5230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5231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232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233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234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235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236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237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23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23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24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24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24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24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24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24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24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24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24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24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25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25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25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6653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ALFONSO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04/12/2012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0819924-8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09066276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1268363-9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ITURBE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CRISTALIA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0915999-1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ZULEIMA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1268375-2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BEATRIZ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40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533.45pt;width:120.75pt;height:0pt;mso-position-horizontal-relative:page;mso-position-vertical-relative:page;z-index:-25199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5200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5201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5202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5203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5204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205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206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207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208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209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210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211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212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213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214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215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216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217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218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219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220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221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222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223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224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225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15759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LUIGINA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86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43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319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05/12/2012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0819924-8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09066276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CUATRO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1268363-9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ITURBE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CRISTALIA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0915999-1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ZULEIMA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1268375-2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BEATRIZ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41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533.45pt;width:120.75pt;height:0pt;mso-position-horizontal-relative:page;mso-position-vertical-relative:page;z-index:-25172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5173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5174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5175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5176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5177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178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179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180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181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182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183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184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185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186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187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188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189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190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191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192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193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194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195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196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197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198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1679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BALDERRAMA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CORRAL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06/12/2012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0819924-8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09066276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1268363-9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ITURBE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CRISTALIA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0915999-1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ZULEIMA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1268375-2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BEATRIZ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42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533.45pt;width:120.75pt;height:0pt;mso-position-horizontal-relative:page;mso-position-vertical-relative:page;z-index:-25145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5146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5147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5148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5149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5150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151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152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153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154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155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156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157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158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159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160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161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162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163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164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165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166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167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168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169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170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171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10005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MORAILA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0819924-8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09066276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1268363-9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ITURBE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CRISTALIA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0915999-1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ZULEIMA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1268375-2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BEATRIZ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43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533.45pt;width:120.75pt;height:0pt;mso-position-horizontal-relative:page;mso-position-vertical-relative:page;z-index:-25118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5119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5120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5121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5122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5123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124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125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126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127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128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129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130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131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132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133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134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13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13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13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13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13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14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14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14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14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14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1679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BALDERRAMA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CORRAL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06/12/2012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0819924-8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09066276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1268363-9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ITURBE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CRISTALIA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0915999-1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ZULEIMA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1268375-2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BEATRIZ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44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67.2pt;width:120.75pt;height:0pt;mso-position-horizontal-relative:page;mso-position-vertical-relative:page;z-index:-25088" coordorigin="8854,11344" coordsize="2415,0">
            <v:shape style="position:absolute;left:8854;top:11344;width:2415;height:0" coordorigin="8854,11344" coordsize="2415,0" path="m8854,11344l11269,113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55.95pt;width:120.75pt;height:0pt;mso-position-horizontal-relative:page;mso-position-vertical-relative:page;z-index:-25089" coordorigin="8854,11119" coordsize="2415,0">
            <v:shape style="position:absolute;left:8854;top:11119;width:2415;height:0" coordorigin="8854,11119" coordsize="2415,0" path="m8854,11119l11269,111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44.7pt;width:120.75pt;height:0pt;mso-position-horizontal-relative:page;mso-position-vertical-relative:page;z-index:-25090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5091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5092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5093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5094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5095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5096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097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098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099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100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10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10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10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10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10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10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10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10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10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11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11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11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11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11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11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11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11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0918103-2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0925095-6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BOBADILLA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BALTAZAR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ABELMY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0920226-9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BENJAMÍN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0921604-9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45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67.2pt;width:120.75pt;height:0pt;mso-position-horizontal-relative:page;mso-position-vertical-relative:page;z-index:-25058" coordorigin="8854,11344" coordsize="2415,0">
            <v:shape style="position:absolute;left:8854;top:11344;width:2415;height:0" coordorigin="8854,11344" coordsize="2415,0" path="m8854,11344l11269,113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55.95pt;width:120.75pt;height:0pt;mso-position-horizontal-relative:page;mso-position-vertical-relative:page;z-index:-25059" coordorigin="8854,11119" coordsize="2415,0">
            <v:shape style="position:absolute;left:8854;top:11119;width:2415;height:0" coordorigin="8854,11119" coordsize="2415,0" path="m8854,11119l11269,111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44.7pt;width:120.75pt;height:0pt;mso-position-horizontal-relative:page;mso-position-vertical-relative:page;z-index:-25060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5061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5062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5063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5064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5065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5066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067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068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069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070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07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07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07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07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07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07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07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07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07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08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08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08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08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08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08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08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08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0918103-2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0925095-6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BOBADILLA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BALTAZAR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ABELMY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0920226-9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BENJAMÍN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0921604-9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46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67.2pt;width:120.75pt;height:0pt;mso-position-horizontal-relative:page;mso-position-vertical-relative:page;z-index:-25028" coordorigin="8854,11344" coordsize="2415,0">
            <v:shape style="position:absolute;left:8854;top:11344;width:2415;height:0" coordorigin="8854,11344" coordsize="2415,0" path="m8854,11344l11269,113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55.95pt;width:120.75pt;height:0pt;mso-position-horizontal-relative:page;mso-position-vertical-relative:page;z-index:-25029" coordorigin="8854,11119" coordsize="2415,0">
            <v:shape style="position:absolute;left:8854;top:11119;width:2415;height:0" coordorigin="8854,11119" coordsize="2415,0" path="m8854,11119l11269,111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44.7pt;width:120.75pt;height:0pt;mso-position-horizontal-relative:page;mso-position-vertical-relative:page;z-index:-25030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5031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5032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5033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5034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5035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5036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037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038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039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040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04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04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04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04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04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04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04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04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04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05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05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05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05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05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05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05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05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0918103-2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0925095-6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BOBADILLA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BALTAZAR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ABELMY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0920226-9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BENJAMÍN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0921604-9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47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67.2pt;width:120.75pt;height:0pt;mso-position-horizontal-relative:page;mso-position-vertical-relative:page;z-index:-24998" coordorigin="8854,11344" coordsize="2415,0">
            <v:shape style="position:absolute;left:8854;top:11344;width:2415;height:0" coordorigin="8854,11344" coordsize="2415,0" path="m8854,11344l11269,113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55.95pt;width:120.75pt;height:0pt;mso-position-horizontal-relative:page;mso-position-vertical-relative:page;z-index:-24999" coordorigin="8854,11119" coordsize="2415,0">
            <v:shape style="position:absolute;left:8854;top:11119;width:2415;height:0" coordorigin="8854,11119" coordsize="2415,0" path="m8854,11119l11269,111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44.7pt;width:120.75pt;height:0pt;mso-position-horizontal-relative:page;mso-position-vertical-relative:page;z-index:-25000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5001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5002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5003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5004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5005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5006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007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008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009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010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01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01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01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01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01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01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01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01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01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02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02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02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02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02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02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02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02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4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0921604-9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3740" w:bottom="280" w:left="460" w:right="860"/>
          <w:headerReference w:type="default" r:id="rId48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67.2pt;width:120.75pt;height:0pt;mso-position-horizontal-relative:page;mso-position-vertical-relative:page;z-index:-24968" coordorigin="8854,11344" coordsize="2415,0">
            <v:shape style="position:absolute;left:8854;top:11344;width:2415;height:0" coordorigin="8854,11344" coordsize="2415,0" path="m8854,11344l11269,113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55.95pt;width:120.75pt;height:0pt;mso-position-horizontal-relative:page;mso-position-vertical-relative:page;z-index:-24969" coordorigin="8854,11119" coordsize="2415,0">
            <v:shape style="position:absolute;left:8854;top:11119;width:2415;height:0" coordorigin="8854,11119" coordsize="2415,0" path="m8854,11119l11269,111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44.7pt;width:120.75pt;height:0pt;mso-position-horizontal-relative:page;mso-position-vertical-relative:page;z-index:-24970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4971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4972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973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974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975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976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977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978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979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980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98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98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98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98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98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98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98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98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98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99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99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99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99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99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99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99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99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4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0921604-9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3740" w:bottom="280" w:left="460" w:right="860"/>
          <w:headerReference w:type="default" r:id="rId49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67.2pt;width:120.75pt;height:0pt;mso-position-horizontal-relative:page;mso-position-vertical-relative:page;z-index:-24938" coordorigin="8854,11344" coordsize="2415,0">
            <v:shape style="position:absolute;left:8854;top:11344;width:2415;height:0" coordorigin="8854,11344" coordsize="2415,0" path="m8854,11344l11269,113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55.95pt;width:120.75pt;height:0pt;mso-position-horizontal-relative:page;mso-position-vertical-relative:page;z-index:-24939" coordorigin="8854,11119" coordsize="2415,0">
            <v:shape style="position:absolute;left:8854;top:11119;width:2415;height:0" coordorigin="8854,11119" coordsize="2415,0" path="m8854,11119l11269,111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44.7pt;width:120.75pt;height:0pt;mso-position-horizontal-relative:page;mso-position-vertical-relative:page;z-index:-24940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4941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4942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943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944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945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946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947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948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949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950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95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95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95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95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95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95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95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95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95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96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96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96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96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96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96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96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96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0918103-2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0925095-6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BOBADILLA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BALTAZAR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ABELMY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0920226-9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BENJAMÍN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0921604-9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50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10.95pt;width:120.75pt;height:0pt;mso-position-horizontal-relative:page;mso-position-vertical-relative:page;z-index:-24913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914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915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916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917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918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919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920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92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92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92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92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92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92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92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92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92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93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93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93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93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93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93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93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93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4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1268372-8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08167338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3740" w:bottom="280" w:left="460" w:right="860"/>
          <w:headerReference w:type="default" r:id="rId51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10.95pt;width:120.75pt;height:0pt;mso-position-horizontal-relative:page;mso-position-vertical-relative:page;z-index:-24888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889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890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891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892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893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894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895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896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897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89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89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90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90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90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90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90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90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90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90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90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90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91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91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91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4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1268372-8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08167338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3740" w:bottom="280" w:left="460" w:right="860"/>
          <w:headerReference w:type="default" r:id="rId52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10.95pt;width:120.75pt;height:0pt;mso-position-horizontal-relative:page;mso-position-vertical-relative:page;z-index:-24863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864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865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866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867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868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869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870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87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87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87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87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87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87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87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87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87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88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88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88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88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88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88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88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88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0912680-5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JULIAN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0810089-6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AMARILLAS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1268039-7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1268372-8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08167338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sectPr>
      <w:pgMar w:header="672" w:footer="0" w:top="3060" w:bottom="280" w:left="460" w:right="860"/>
      <w:headerReference w:type="default" r:id="rId53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828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827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826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825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824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823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822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8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8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12110001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81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81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81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CALCULO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DIFERENCIAL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INTEGRAL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81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81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668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667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666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665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664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663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662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66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66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12110010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65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65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65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GEOLOGIA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65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65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06/12/2012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6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6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6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65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65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64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64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64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64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64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64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64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12110011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64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64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6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GENERAL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63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6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6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6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6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63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63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63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63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63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62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62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6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6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12110012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6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6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6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GENERAL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6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6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6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61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61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617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616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615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614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613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612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611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6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6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12110013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6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6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4345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6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REDES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POSICIONAMIENTO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6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6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603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602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601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600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599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598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597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59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5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12110014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5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5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4346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5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TEORIA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MINIMOS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CUADRADOS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5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5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589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588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587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586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585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584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583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5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5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12110015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5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5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4347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5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PROGRAMACION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57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5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575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574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573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572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571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570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569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5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5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12110016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5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5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4348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5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FOTOGRAMETRIA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ANALITICA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5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5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56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56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55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55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55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55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55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5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5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12110017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5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5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4349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5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METODOS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GEOFISICOS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5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54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547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546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545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544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543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542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541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5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53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12110018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5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5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4350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34.032pt;height:32.75pt;mso-position-horizontal-relative:page;mso-position-vertical-relative:page;z-index:-255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REDES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POSICIONAMIENTO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5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5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533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532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531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530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529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528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527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5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5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12110019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5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5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4345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100.9pt;mso-position-horizontal-relative:page;mso-position-vertical-relative:page;z-index:-255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REDES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POSICIONAMIENTO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GEODESICO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" w:lineRule="auto" w:line="312"/>
                  <w:ind w:left="20" w:right="639" w:firstLine="109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AGUILAR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BELTRAN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HILARIO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JESUS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AHUMADA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LOPEZ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ANGEL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ANTONIO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BENITEZ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BAEZ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MANUEL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JESUS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CABRERA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ROJO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JOSE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LEOPOLDO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5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5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10/12/2012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51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51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51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43.75pt;mso-position-horizontal-relative:page;mso-position-vertical-relative:page;z-index:-2551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4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43.75pt;mso-position-horizontal-relative:page;mso-position-vertical-relative:page;z-index:-2551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0722610-1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0705035-6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0922599-4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0610376-6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9.25pt;margin-top:162.717pt;width:6.448pt;height:43.75pt;mso-position-horizontal-relative:page;mso-position-vertical-relative:page;z-index:-2551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7.776pt;height:43.75pt;mso-position-horizontal-relative:page;mso-position-vertical-relative:page;z-index:-2551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lineRule="exact" w:line="180"/>
                  <w:ind w:left="20" w:right="32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81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81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81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81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81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80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80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8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8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12110002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8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8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8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HIDRAULICA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GENERAL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80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80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512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511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510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509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508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507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506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5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5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12110020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5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50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4346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100.9pt;mso-position-horizontal-relative:page;mso-position-vertical-relative:page;z-index:-2550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TEORIA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MINIMOS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CUADRADOS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" w:lineRule="auto" w:line="312"/>
                  <w:ind w:left="20" w:right="639" w:firstLine="109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AGUILAR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BELTRAN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HILARIO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JESUS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AHUMADA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LOPEZ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ANGEL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ANTONIO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BENITEZ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BAEZ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MANUEL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JESUS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CABRERA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ROJO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JOSE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LEOPOLDO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50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49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49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4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49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43.75pt;mso-position-horizontal-relative:page;mso-position-vertical-relative:page;z-index:-254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4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43.75pt;mso-position-horizontal-relative:page;mso-position-vertical-relative:page;z-index:-254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0722610-1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0705035-6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0922599-4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0610376-6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9.25pt;margin-top:162.717pt;width:6.448pt;height:43.75pt;mso-position-horizontal-relative:page;mso-position-vertical-relative:page;z-index:-254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7.776pt;height:43.75pt;mso-position-horizontal-relative:page;mso-position-vertical-relative:page;z-index:-254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lineRule="exact" w:line="180"/>
                  <w:ind w:left="20" w:right="32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49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49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48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48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48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48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48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48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48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12110021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4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4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4347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67.15pt;mso-position-horizontal-relative:page;mso-position-vertical-relative:page;z-index:-254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PROGRAMACION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AGUILAR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BELTRAN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HILARIO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JESUS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4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4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12/12/2012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23pt;mso-position-horizontal-relative:page;mso-position-vertical-relative:page;z-index:-2547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0722610-1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23pt;mso-position-horizontal-relative:page;mso-position-vertical-relative:page;z-index:-254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37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4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47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47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47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47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47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46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46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4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4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12110022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4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4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4348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4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FOTOGRAMETRIA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ANALITICA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4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46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13/12/2012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46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45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45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457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456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455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454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453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452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451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4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4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12110023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44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44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4349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67.15pt;mso-position-horizontal-relative:page;mso-position-vertical-relative:page;z-index:-2544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METODOS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GEOFISICOS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AGUILAR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BELTRAN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HILARIO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JESUS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44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44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14/12/2012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23pt;mso-position-horizontal-relative:page;mso-position-vertical-relative:page;z-index:-2544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0722610-1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23pt;mso-position-horizontal-relative:page;mso-position-vertical-relative:page;z-index:-2544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lineRule="exact" w:line="180"/>
                  <w:ind w:left="-12" w:right="-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before="76"/>
                  <w:ind w:left="255" w:right="20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44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440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439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438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437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436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435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434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43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43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12110024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43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4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4350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34.032pt;height:67.15pt;mso-position-horizontal-relative:page;mso-position-vertical-relative:page;z-index:-254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 w:lineRule="auto" w:line="271"/>
                  <w:ind w:left="20" w:right="-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REDES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POSICIONAMIENTO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GEODESICO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AGUILAR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BELTRAN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HILARIO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JESUS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42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4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12/12/2012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23pt;mso-position-horizontal-relative:page;mso-position-vertical-relative:page;z-index:-254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0722610-1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23pt;mso-position-horizontal-relative:page;mso-position-vertical-relative:page;z-index:-254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lineRule="exact" w:line="180"/>
                  <w:ind w:left="-12" w:right="-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before="76"/>
                  <w:ind w:left="255" w:right="20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4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423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422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421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420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419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418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417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41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41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12110025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41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41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6357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41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FISICA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4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4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409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408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407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406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405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404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403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40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40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12110026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40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39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6358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39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ASTRONOMIA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3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39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395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394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393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392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391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390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389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38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38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12110027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38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38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6359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38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APLICADA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38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3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38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38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37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37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37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37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37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37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37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12110028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3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37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6360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3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PROYECCIONES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CARTOGRAFICAS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3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3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06/12/2012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3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3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3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36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36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36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36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36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35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35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35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35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12110029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35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3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6361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3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GEOTENENCIA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3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3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3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3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34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800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799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798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797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796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795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794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7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7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12110003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7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7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7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DIBUJO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TOPOGRAFICO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DIGITAL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78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78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347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346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345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344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343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342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341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3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33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12110030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3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3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6362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26.464pt;height:32.75pt;mso-position-horizontal-relative:page;mso-position-vertical-relative:page;z-index:-253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APLICADA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3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3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333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332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331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330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329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328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327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3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3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12110031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3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3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8369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3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686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SISTEMAS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GLOBALES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POSICIONAMIENTO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3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3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319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318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317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316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315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314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313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31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3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12110032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3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3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8370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3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MARITIMA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3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3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305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304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303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302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301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300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99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9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12110033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29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2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8371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2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PERCEPCION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REMOTA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2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2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9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9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8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8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8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8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8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8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8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12110034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2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2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8372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2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PRODUCCION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2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2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77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76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75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74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73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72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71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12110035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2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2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8373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43.36pt;height:32.75pt;mso-position-horizontal-relative:page;mso-position-vertical-relative:page;z-index:-252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SISTEMAS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GLOBALES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POSICIONAMIENTO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2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2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63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62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61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60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59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58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57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5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5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12110036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2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2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7.56pt;height:32.75pt;mso-position-horizontal-relative:page;mso-position-vertical-relative:page;z-index:-252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ÁLGEBRA,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TRIGONOMETRÍA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GEOMETRÍA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ANALÍTICA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2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2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49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48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47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46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45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44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43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4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4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12110037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2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23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63.8pt;height:32.75pt;mso-position-horizontal-relative:page;mso-position-vertical-relative:page;z-index:-252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LECTURA,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REDACCIÓN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COMPRENSIÓN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TEXTOS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CIENTÍFICOS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2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2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35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34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33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32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31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30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29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2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12110038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2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2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2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INGLÉS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2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2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2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2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1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1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1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1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1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1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1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12110039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21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2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2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INSTRUMENTAL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2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2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786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785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784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783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782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781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780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7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7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12110004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77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7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7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GEOLOGIA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77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77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07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06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05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04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03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02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01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0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9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12110040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19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1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19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FUNDAMENTOS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GEOMÁTICA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1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1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93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92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191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190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189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188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187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18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8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12110041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18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18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1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PRÁCTICAS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INSTRUMENTAL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1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1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79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78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177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176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175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174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173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1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7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12110042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1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1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7.56pt;height:54.4pt;mso-position-horizontal-relative:page;mso-position-vertical-relative:page;z-index:-251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 w:lineRule="auto" w:line="271"/>
                  <w:ind w:left="20" w:right="-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ÁLGEBRA,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TRIGONOMETRÍA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GEOMETRÍA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ANALÍTICA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1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1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03/12/2012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1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1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1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62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61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160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159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158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157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156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15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12110043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1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1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63.8pt;height:43.15pt;mso-position-horizontal-relative:page;mso-position-vertical-relative:page;z-index:-251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 w:lineRule="auto" w:line="271"/>
                  <w:ind w:left="20" w:right="-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LECTURA,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REDACCIÓN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COMPRENSIÓN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TEXTOS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CIENTÍFICOS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1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1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04/12/2012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14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128.688pt;height:10pt;mso-position-horizontal-relative:page;mso-position-vertical-relative:page;z-index:-2514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14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14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4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4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14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14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14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13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13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1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12110044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1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1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513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INGLÉS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13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13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05/12/2012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1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51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512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1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1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25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24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123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122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121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120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119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11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1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12110045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11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11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511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lineRule="exact" w:line="180"/>
                  <w:ind w:left="20" w:right="-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before="41" w:lineRule="auto" w:line="285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INSTRUMENTAL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11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11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06/12/2012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1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51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51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1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1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32.5pt;mso-position-horizontal-relative:page;mso-position-vertical-relative:page;z-index:-251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32.5pt;mso-position-horizontal-relative:page;mso-position-vertical-relative:page;z-index:-251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0918103-2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0925095-6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0920226-9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62.717pt;width:174.936pt;height:32.5pt;mso-position-horizontal-relative:page;mso-position-vertical-relative:page;z-index:-251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ANGULO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VALENCIA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CARLOS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ALFREDO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BOBADILLA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RODRIGUEZ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BALTAZAR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ABELMY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CAMACHO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QUEVEDO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BENJAMÍN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4.8pt;margin-top:162.717pt;width:10.898pt;height:32.5pt;mso-position-horizontal-relative:page;mso-position-vertical-relative:page;z-index:-251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9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9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9.56pt;height:32.5pt;mso-position-horizontal-relative:page;mso-position-vertical-relative:page;z-index:-2510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NUEVE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NUEVE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0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0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09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9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9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9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9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12110046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0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0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89.65pt;mso-position-horizontal-relative:page;mso-position-vertical-relative:page;z-index:-250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 w:lineRule="auto" w:line="271"/>
                  <w:ind w:left="20" w:right="69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FUNDAMENTOS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GEOMÁTICA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7" w:lineRule="auto" w:line="312"/>
                  <w:ind w:left="20" w:right="639" w:firstLine="109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ANGULO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VALENCIA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CARLOS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ALFREDO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BOBADILLA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RODRIGUEZ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BALTAZAR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ABELMY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CAMACHO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QUEVEDO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BENJAMÍN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0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08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08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08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08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32.5pt;mso-position-horizontal-relative:page;mso-position-vertical-relative:page;z-index:-2508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32.5pt;mso-position-horizontal-relative:page;mso-position-vertical-relative:page;z-index:-2508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0918103-2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0925095-6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0920226-9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4.8pt;margin-top:162.717pt;width:10.898pt;height:32.5pt;mso-position-horizontal-relative:page;mso-position-vertical-relative:page;z-index:-250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9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9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9.56pt;height:32.5pt;mso-position-horizontal-relative:page;mso-position-vertical-relative:page;z-index:-250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NUEVE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NUEVE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080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079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078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77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76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75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74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7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12110047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07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0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0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 w:lineRule="auto" w:line="271"/>
                  <w:ind w:left="20" w:right="7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PRÁCTICAS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INSTRUMENTAL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0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0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06/12/2012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0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0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0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063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062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061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60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59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58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57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5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5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12110048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0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0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7.56pt;height:43.15pt;mso-position-horizontal-relative:page;mso-position-vertical-relative:page;z-index:-250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 w:lineRule="auto" w:line="271"/>
                  <w:ind w:left="20" w:right="-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ÁLGEBRA,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TRIGONOMETRÍA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GEOMETRÍA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ANALÍTICA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0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0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03/12/2012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0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49.967pt;width:130.542pt;height:34pt;mso-position-horizontal-relative:page;mso-position-vertical-relative:page;z-index:-2504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1115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 w:lineRule="auto" w:line="293"/>
                  <w:ind w:left="20" w:right="65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ALVAREZ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CASTRO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JOSE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JULIAN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AMARILLAS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LANDEROS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ROMAN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504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04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04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32.5pt;mso-position-horizontal-relative:page;mso-position-vertical-relative:page;z-index:-2504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32.5pt;mso-position-horizontal-relative:page;mso-position-vertical-relative:page;z-index:-2504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0912680-5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0810089-6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1268039-7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9.25pt;margin-top:162.717pt;width:6.448pt;height:32.5pt;mso-position-horizontal-relative:page;mso-position-vertical-relative:page;z-index:-2504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7.776pt;height:32.5pt;mso-position-horizontal-relative:page;mso-position-vertical-relative:page;z-index:-2504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85.217pt;width:138.48pt;height:10pt;mso-position-horizontal-relative:page;mso-position-vertical-relative:page;z-index:-250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AVILES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ZAMBADA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ALVIN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EDUARDO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039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038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037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36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35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34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33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3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3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12110049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0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0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63.8pt;height:43.15pt;mso-position-horizontal-relative:page;mso-position-vertical-relative:page;z-index:-2502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 w:lineRule="auto" w:line="271"/>
                  <w:ind w:left="20" w:right="-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LECTURA,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REDACCIÓN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COMPRENSIÓN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TEXTOS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CIENTÍFICOS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0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0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04/12/2012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0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49.967pt;width:130.542pt;height:34pt;mso-position-horizontal-relative:page;mso-position-vertical-relative:page;z-index:-250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1115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 w:lineRule="auto" w:line="293"/>
                  <w:ind w:left="20" w:right="65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ALVAREZ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CASTRO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JOSE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JULIAN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AMARILLAS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LANDEROS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ROMAN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50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0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0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32.5pt;mso-position-horizontal-relative:page;mso-position-vertical-relative:page;z-index:-250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32.5pt;mso-position-horizontal-relative:page;mso-position-vertical-relative:page;z-index:-2501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0912680-5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0810089-6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1268039-7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9.25pt;margin-top:162.717pt;width:6.448pt;height:32.5pt;mso-position-horizontal-relative:page;mso-position-vertical-relative:page;z-index:-2501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7.776pt;height:32.5pt;mso-position-horizontal-relative:page;mso-position-vertical-relative:page;z-index:-2501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85.217pt;width:138.48pt;height:10pt;mso-position-horizontal-relative:page;mso-position-vertical-relative:page;z-index:-2501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AVILES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ZAMBADA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ALVIN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EDUARDO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772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771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770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769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768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767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766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7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7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12110005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7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43.15pt;mso-position-horizontal-relative:page;mso-position-vertical-relative:page;z-index:-257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3824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89.65pt;mso-position-horizontal-relative:page;mso-position-vertical-relative:page;z-index:-2576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GENERAL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LOPEZ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MORENO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MANUEL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12"/>
                  <w:ind w:left="20" w:right="639" w:firstLine="109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ALAPIZCO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ACOSTA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ARIATHNA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MARCELA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ALARCON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MENDIVIL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PEDRO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AURELIO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ARELLANO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AGUILAR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VICTOR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HUGO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76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75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75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75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75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32.5pt;mso-position-horizontal-relative:page;mso-position-vertical-relative:page;z-index:-2575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32.5pt;mso-position-horizontal-relative:page;mso-position-vertical-relative:page;z-index:-257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0927299-2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1168352-1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0310135-5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4.8pt;margin-top:162.717pt;width:10.898pt;height:32.5pt;mso-position-horizontal-relative:page;mso-position-vertical-relative:page;z-index:-257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7.776pt;height:32.5pt;mso-position-horizontal-relative:page;mso-position-vertical-relative:page;z-index:-257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015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014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013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12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11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10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09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12110050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0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0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4103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50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INGLÉS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0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00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05/12/2012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00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500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499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99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9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75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75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74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74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74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74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74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74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74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12110006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74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43.15pt;mso-position-horizontal-relative:page;mso-position-vertical-relative:page;z-index:-2574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3824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89.65pt;mso-position-horizontal-relative:page;mso-position-vertical-relative:page;z-index:-257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GENERAL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LOPEZ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MORENO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MANUEL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" w:lineRule="auto" w:line="312"/>
                  <w:ind w:left="20" w:right="639" w:firstLine="109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ALAPIZCO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ACOSTA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ARIATHNA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MARCELA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ALARCON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MENDIVIL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PEDRO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AURELIO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ARELLANO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AGUILAR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VICTOR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HUGO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73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7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7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7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7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32.5pt;mso-position-horizontal-relative:page;mso-position-vertical-relative:page;z-index:-257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32.5pt;mso-position-horizontal-relative:page;mso-position-vertical-relative:page;z-index:-2573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0927299-2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1168352-1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0310135-5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4.8pt;margin-top:162.717pt;width:10.898pt;height:32.5pt;mso-position-horizontal-relative:page;mso-position-vertical-relative:page;z-index:-2573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7.776pt;height:32.5pt;mso-position-horizontal-relative:page;mso-position-vertical-relative:page;z-index:-2573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730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729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728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727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726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725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724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7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7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12110007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7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7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112.15pt;mso-position-horizontal-relative:page;mso-position-vertical-relative:page;z-index:-2571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CALCULO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DIFERENCIAL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INTEGRAL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 w:lineRule="auto" w:line="293"/>
                  <w:ind w:left="20" w:right="157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ANASTACIO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LIERA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KAREN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ALICIA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ARAMBURO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TAPIA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ADAN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ENRIQUE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AVITIA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TAPIA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JUAN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EDUARDO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BURBOA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TAMAYO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SAMUEL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CARRILLO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CEBREROS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CESAR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ALBERTO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71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71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03/12/2012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71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71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71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55pt;mso-position-horizontal-relative:page;mso-position-vertical-relative:page;z-index:-2571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4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55pt;mso-position-horizontal-relative:page;mso-position-vertical-relative:page;z-index:-2571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0708780-2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1168351-1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0801443-4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1168353-8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0708994-5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9.25pt;margin-top:162.717pt;width:6.448pt;height:55pt;mso-position-horizontal-relative:page;mso-position-vertical-relative:page;z-index:-257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7.776pt;height:55pt;mso-position-horizontal-relative:page;mso-position-vertical-relative:page;z-index:-257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lineRule="exact" w:line="180"/>
                  <w:ind w:left="20" w:right="-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709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708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707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706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705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704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703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70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70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12110008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70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69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569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HIDRAULICA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GENERAL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6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69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04/12/2012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6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49.967pt;width:136.688pt;height:56.5pt;mso-position-horizontal-relative:page;mso-position-vertical-relative:page;z-index:-256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ANASTACIO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LIERA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KAREN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ALICIA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ARAMBURO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TAPIA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ADAN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ENRIQUE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AVITIA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TAPIA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JUAN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EDUARDO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BURBOA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TAMAYO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SAMUEL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56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6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6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55pt;mso-position-horizontal-relative:page;mso-position-vertical-relative:page;z-index:-256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4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55pt;mso-position-horizontal-relative:page;mso-position-vertical-relative:page;z-index:-256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0708780-2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1168351-1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0801443-4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1168353-8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0708994-5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9.25pt;margin-top:162.717pt;width:6.448pt;height:55pt;mso-position-horizontal-relative:page;mso-position-vertical-relative:page;z-index:-2568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7.776pt;height:55pt;mso-position-horizontal-relative:page;mso-position-vertical-relative:page;z-index:-2568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lineRule="exact" w:line="180"/>
                  <w:ind w:left="20" w:right="-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both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207.717pt;width:158.48pt;height:10pt;mso-position-horizontal-relative:page;mso-position-vertical-relative:page;z-index:-2568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CARRILLO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CEBREROS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CESAR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ALBERTO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685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684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683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682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681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680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679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6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67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12110009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6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6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2335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67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DIBUJO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TOPOGRAFICO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DIGITAL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67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6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05/12/2012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67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6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6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header" Target="header13.xml"/><Relationship Id="rId17" Type="http://schemas.openxmlformats.org/officeDocument/2006/relationships/header" Target="header14.xml"/><Relationship Id="rId18" Type="http://schemas.openxmlformats.org/officeDocument/2006/relationships/header" Target="header15.xml"/><Relationship Id="rId19" Type="http://schemas.openxmlformats.org/officeDocument/2006/relationships/header" Target="header16.xml"/><Relationship Id="rId20" Type="http://schemas.openxmlformats.org/officeDocument/2006/relationships/header" Target="header17.xml"/><Relationship Id="rId21" Type="http://schemas.openxmlformats.org/officeDocument/2006/relationships/header" Target="header18.xml"/><Relationship Id="rId22" Type="http://schemas.openxmlformats.org/officeDocument/2006/relationships/header" Target="header19.xml"/><Relationship Id="rId23" Type="http://schemas.openxmlformats.org/officeDocument/2006/relationships/header" Target="header20.xml"/><Relationship Id="rId24" Type="http://schemas.openxmlformats.org/officeDocument/2006/relationships/header" Target="header21.xml"/><Relationship Id="rId25" Type="http://schemas.openxmlformats.org/officeDocument/2006/relationships/header" Target="header22.xml"/><Relationship Id="rId26" Type="http://schemas.openxmlformats.org/officeDocument/2006/relationships/header" Target="header23.xml"/><Relationship Id="rId27" Type="http://schemas.openxmlformats.org/officeDocument/2006/relationships/header" Target="header24.xml"/><Relationship Id="rId28" Type="http://schemas.openxmlformats.org/officeDocument/2006/relationships/header" Target="header25.xml"/><Relationship Id="rId29" Type="http://schemas.openxmlformats.org/officeDocument/2006/relationships/header" Target="header26.xml"/><Relationship Id="rId30" Type="http://schemas.openxmlformats.org/officeDocument/2006/relationships/header" Target="header27.xml"/><Relationship Id="rId31" Type="http://schemas.openxmlformats.org/officeDocument/2006/relationships/header" Target="header28.xml"/><Relationship Id="rId32" Type="http://schemas.openxmlformats.org/officeDocument/2006/relationships/header" Target="header29.xml"/><Relationship Id="rId33" Type="http://schemas.openxmlformats.org/officeDocument/2006/relationships/header" Target="header30.xml"/><Relationship Id="rId34" Type="http://schemas.openxmlformats.org/officeDocument/2006/relationships/header" Target="header31.xml"/><Relationship Id="rId35" Type="http://schemas.openxmlformats.org/officeDocument/2006/relationships/header" Target="header32.xml"/><Relationship Id="rId36" Type="http://schemas.openxmlformats.org/officeDocument/2006/relationships/header" Target="header33.xml"/><Relationship Id="rId37" Type="http://schemas.openxmlformats.org/officeDocument/2006/relationships/header" Target="header34.xml"/><Relationship Id="rId38" Type="http://schemas.openxmlformats.org/officeDocument/2006/relationships/header" Target="header35.xml"/><Relationship Id="rId39" Type="http://schemas.openxmlformats.org/officeDocument/2006/relationships/header" Target="header36.xml"/><Relationship Id="rId40" Type="http://schemas.openxmlformats.org/officeDocument/2006/relationships/header" Target="header37.xml"/><Relationship Id="rId41" Type="http://schemas.openxmlformats.org/officeDocument/2006/relationships/header" Target="header38.xml"/><Relationship Id="rId42" Type="http://schemas.openxmlformats.org/officeDocument/2006/relationships/header" Target="header39.xml"/><Relationship Id="rId43" Type="http://schemas.openxmlformats.org/officeDocument/2006/relationships/header" Target="header40.xml"/><Relationship Id="rId44" Type="http://schemas.openxmlformats.org/officeDocument/2006/relationships/header" Target="header41.xml"/><Relationship Id="rId45" Type="http://schemas.openxmlformats.org/officeDocument/2006/relationships/header" Target="header42.xml"/><Relationship Id="rId46" Type="http://schemas.openxmlformats.org/officeDocument/2006/relationships/header" Target="header43.xml"/><Relationship Id="rId47" Type="http://schemas.openxmlformats.org/officeDocument/2006/relationships/header" Target="header44.xml"/><Relationship Id="rId48" Type="http://schemas.openxmlformats.org/officeDocument/2006/relationships/header" Target="header45.xml"/><Relationship Id="rId49" Type="http://schemas.openxmlformats.org/officeDocument/2006/relationships/header" Target="header46.xml"/><Relationship Id="rId50" Type="http://schemas.openxmlformats.org/officeDocument/2006/relationships/header" Target="header47.xml"/><Relationship Id="rId51" Type="http://schemas.openxmlformats.org/officeDocument/2006/relationships/header" Target="header48.xml"/><Relationship Id="rId52" Type="http://schemas.openxmlformats.org/officeDocument/2006/relationships/header" Target="header49.xml"/><Relationship Id="rId53" Type="http://schemas.openxmlformats.org/officeDocument/2006/relationships/header" Target="header50.xm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10.xml.rels><?xml version="1.0" encoding="UTF-8" standalone="yes"?>
<Relationships xmlns="http://schemas.openxmlformats.org/package/2006/relationships"><Relationship Id="rId1" Type="http://schemas.openxmlformats.org/officeDocument/2006/relationships/image" Target="media\image10.jpg"/></Relationships>

</file>

<file path=word/_rels/header11.xml.rels><?xml version="1.0" encoding="UTF-8" standalone="yes"?>
<Relationships xmlns="http://schemas.openxmlformats.org/package/2006/relationships"><Relationship Id="rId1" Type="http://schemas.openxmlformats.org/officeDocument/2006/relationships/image" Target="media\image11.jpg"/></Relationships>

</file>

<file path=word/_rels/header12.xml.rels><?xml version="1.0" encoding="UTF-8" standalone="yes"?>
<Relationships xmlns="http://schemas.openxmlformats.org/package/2006/relationships"><Relationship Id="rId1" Type="http://schemas.openxmlformats.org/officeDocument/2006/relationships/image" Target="media\image12.jpg"/></Relationships>

</file>

<file path=word/_rels/header13.xml.rels><?xml version="1.0" encoding="UTF-8" standalone="yes"?>
<Relationships xmlns="http://schemas.openxmlformats.org/package/2006/relationships"><Relationship Id="rId1" Type="http://schemas.openxmlformats.org/officeDocument/2006/relationships/image" Target="media\image13.jpg"/></Relationships>

</file>

<file path=word/_rels/header14.xml.rels><?xml version="1.0" encoding="UTF-8" standalone="yes"?>
<Relationships xmlns="http://schemas.openxmlformats.org/package/2006/relationships"><Relationship Id="rId1" Type="http://schemas.openxmlformats.org/officeDocument/2006/relationships/image" Target="media\image14.jpg"/></Relationships>

</file>

<file path=word/_rels/header15.xml.rels><?xml version="1.0" encoding="UTF-8" standalone="yes"?>
<Relationships xmlns="http://schemas.openxmlformats.org/package/2006/relationships"><Relationship Id="rId1" Type="http://schemas.openxmlformats.org/officeDocument/2006/relationships/image" Target="media\image15.jpg"/></Relationships>

</file>

<file path=word/_rels/header16.xml.rels><?xml version="1.0" encoding="UTF-8" standalone="yes"?>
<Relationships xmlns="http://schemas.openxmlformats.org/package/2006/relationships"><Relationship Id="rId1" Type="http://schemas.openxmlformats.org/officeDocument/2006/relationships/image" Target="media\image16.jpg"/></Relationships>

</file>

<file path=word/_rels/header17.xml.rels><?xml version="1.0" encoding="UTF-8" standalone="yes"?>
<Relationships xmlns="http://schemas.openxmlformats.org/package/2006/relationships"><Relationship Id="rId1" Type="http://schemas.openxmlformats.org/officeDocument/2006/relationships/image" Target="media\image17.jpg"/></Relationships>

</file>

<file path=word/_rels/header18.xml.rels><?xml version="1.0" encoding="UTF-8" standalone="yes"?>
<Relationships xmlns="http://schemas.openxmlformats.org/package/2006/relationships"><Relationship Id="rId1" Type="http://schemas.openxmlformats.org/officeDocument/2006/relationships/image" Target="media\image18.jpg"/></Relationships>

</file>

<file path=word/_rels/header19.xml.rels><?xml version="1.0" encoding="UTF-8" standalone="yes"?>
<Relationships xmlns="http://schemas.openxmlformats.org/package/2006/relationships"><Relationship Id="rId1" Type="http://schemas.openxmlformats.org/officeDocument/2006/relationships/image" Target="media\image19.jp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\image2.jpg"/></Relationships>

</file>

<file path=word/_rels/header20.xml.rels><?xml version="1.0" encoding="UTF-8" standalone="yes"?>
<Relationships xmlns="http://schemas.openxmlformats.org/package/2006/relationships"><Relationship Id="rId1" Type="http://schemas.openxmlformats.org/officeDocument/2006/relationships/image" Target="media\image20.jpg"/></Relationships>

</file>

<file path=word/_rels/header21.xml.rels><?xml version="1.0" encoding="UTF-8" standalone="yes"?>
<Relationships xmlns="http://schemas.openxmlformats.org/package/2006/relationships"><Relationship Id="rId1" Type="http://schemas.openxmlformats.org/officeDocument/2006/relationships/image" Target="media\image21.jpg"/></Relationships>

</file>

<file path=word/_rels/header22.xml.rels><?xml version="1.0" encoding="UTF-8" standalone="yes"?>
<Relationships xmlns="http://schemas.openxmlformats.org/package/2006/relationships"><Relationship Id="rId1" Type="http://schemas.openxmlformats.org/officeDocument/2006/relationships/image" Target="media\image22.jpg"/></Relationships>

</file>

<file path=word/_rels/header23.xml.rels><?xml version="1.0" encoding="UTF-8" standalone="yes"?>
<Relationships xmlns="http://schemas.openxmlformats.org/package/2006/relationships"><Relationship Id="rId1" Type="http://schemas.openxmlformats.org/officeDocument/2006/relationships/image" Target="media\image23.jpg"/></Relationships>

</file>

<file path=word/_rels/header24.xml.rels><?xml version="1.0" encoding="UTF-8" standalone="yes"?>
<Relationships xmlns="http://schemas.openxmlformats.org/package/2006/relationships"><Relationship Id="rId1" Type="http://schemas.openxmlformats.org/officeDocument/2006/relationships/image" Target="media\image24.jpg"/></Relationships>

</file>

<file path=word/_rels/header25.xml.rels><?xml version="1.0" encoding="UTF-8" standalone="yes"?>
<Relationships xmlns="http://schemas.openxmlformats.org/package/2006/relationships"><Relationship Id="rId1" Type="http://schemas.openxmlformats.org/officeDocument/2006/relationships/image" Target="media\image25.jpg"/></Relationships>

</file>

<file path=word/_rels/header26.xml.rels><?xml version="1.0" encoding="UTF-8" standalone="yes"?>
<Relationships xmlns="http://schemas.openxmlformats.org/package/2006/relationships"><Relationship Id="rId1" Type="http://schemas.openxmlformats.org/officeDocument/2006/relationships/image" Target="media\image26.jpg"/></Relationships>

</file>

<file path=word/_rels/header27.xml.rels><?xml version="1.0" encoding="UTF-8" standalone="yes"?>
<Relationships xmlns="http://schemas.openxmlformats.org/package/2006/relationships"><Relationship Id="rId1" Type="http://schemas.openxmlformats.org/officeDocument/2006/relationships/image" Target="media\image27.jpg"/></Relationships>

</file>

<file path=word/_rels/header28.xml.rels><?xml version="1.0" encoding="UTF-8" standalone="yes"?>
<Relationships xmlns="http://schemas.openxmlformats.org/package/2006/relationships"><Relationship Id="rId1" Type="http://schemas.openxmlformats.org/officeDocument/2006/relationships/image" Target="media\image28.jpg"/></Relationships>

</file>

<file path=word/_rels/header29.xml.rels><?xml version="1.0" encoding="UTF-8" standalone="yes"?>
<Relationships xmlns="http://schemas.openxmlformats.org/package/2006/relationships"><Relationship Id="rId1" Type="http://schemas.openxmlformats.org/officeDocument/2006/relationships/image" Target="media\image29.jpg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\image3.jpg"/></Relationships>

</file>

<file path=word/_rels/header30.xml.rels><?xml version="1.0" encoding="UTF-8" standalone="yes"?>
<Relationships xmlns="http://schemas.openxmlformats.org/package/2006/relationships"><Relationship Id="rId1" Type="http://schemas.openxmlformats.org/officeDocument/2006/relationships/image" Target="media\image30.jpg"/></Relationships>

</file>

<file path=word/_rels/header31.xml.rels><?xml version="1.0" encoding="UTF-8" standalone="yes"?>
<Relationships xmlns="http://schemas.openxmlformats.org/package/2006/relationships"><Relationship Id="rId1" Type="http://schemas.openxmlformats.org/officeDocument/2006/relationships/image" Target="media\image31.jpg"/></Relationships>

</file>

<file path=word/_rels/header32.xml.rels><?xml version="1.0" encoding="UTF-8" standalone="yes"?>
<Relationships xmlns="http://schemas.openxmlformats.org/package/2006/relationships"><Relationship Id="rId1" Type="http://schemas.openxmlformats.org/officeDocument/2006/relationships/image" Target="media\image32.jpg"/></Relationships>

</file>

<file path=word/_rels/header33.xml.rels><?xml version="1.0" encoding="UTF-8" standalone="yes"?>
<Relationships xmlns="http://schemas.openxmlformats.org/package/2006/relationships"><Relationship Id="rId1" Type="http://schemas.openxmlformats.org/officeDocument/2006/relationships/image" Target="media\image33.jpg"/></Relationships>

</file>

<file path=word/_rels/header34.xml.rels><?xml version="1.0" encoding="UTF-8" standalone="yes"?>
<Relationships xmlns="http://schemas.openxmlformats.org/package/2006/relationships"><Relationship Id="rId1" Type="http://schemas.openxmlformats.org/officeDocument/2006/relationships/image" Target="media\image34.jpg"/></Relationships>

</file>

<file path=word/_rels/header35.xml.rels><?xml version="1.0" encoding="UTF-8" standalone="yes"?>
<Relationships xmlns="http://schemas.openxmlformats.org/package/2006/relationships"><Relationship Id="rId1" Type="http://schemas.openxmlformats.org/officeDocument/2006/relationships/image" Target="media\image35.jpg"/></Relationships>

</file>

<file path=word/_rels/header36.xml.rels><?xml version="1.0" encoding="UTF-8" standalone="yes"?>
<Relationships xmlns="http://schemas.openxmlformats.org/package/2006/relationships"><Relationship Id="rId1" Type="http://schemas.openxmlformats.org/officeDocument/2006/relationships/image" Target="media\image36.jpg"/></Relationships>

</file>

<file path=word/_rels/header37.xml.rels><?xml version="1.0" encoding="UTF-8" standalone="yes"?>
<Relationships xmlns="http://schemas.openxmlformats.org/package/2006/relationships"><Relationship Id="rId1" Type="http://schemas.openxmlformats.org/officeDocument/2006/relationships/image" Target="media\image37.jpg"/></Relationships>

</file>

<file path=word/_rels/header38.xml.rels><?xml version="1.0" encoding="UTF-8" standalone="yes"?>
<Relationships xmlns="http://schemas.openxmlformats.org/package/2006/relationships"><Relationship Id="rId1" Type="http://schemas.openxmlformats.org/officeDocument/2006/relationships/image" Target="media\image38.jpg"/></Relationships>

</file>

<file path=word/_rels/header39.xml.rels><?xml version="1.0" encoding="UTF-8" standalone="yes"?>
<Relationships xmlns="http://schemas.openxmlformats.org/package/2006/relationships"><Relationship Id="rId1" Type="http://schemas.openxmlformats.org/officeDocument/2006/relationships/image" Target="media\image39.jpg"/></Relationships>

</file>

<file path=word/_rels/header4.xml.rels><?xml version="1.0" encoding="UTF-8" standalone="yes"?>
<Relationships xmlns="http://schemas.openxmlformats.org/package/2006/relationships"><Relationship Id="rId1" Type="http://schemas.openxmlformats.org/officeDocument/2006/relationships/image" Target="media\image4.jpg"/></Relationships>

</file>

<file path=word/_rels/header40.xml.rels><?xml version="1.0" encoding="UTF-8" standalone="yes"?>
<Relationships xmlns="http://schemas.openxmlformats.org/package/2006/relationships"><Relationship Id="rId1" Type="http://schemas.openxmlformats.org/officeDocument/2006/relationships/image" Target="media\image40.jpg"/></Relationships>

</file>

<file path=word/_rels/header41.xml.rels><?xml version="1.0" encoding="UTF-8" standalone="yes"?>
<Relationships xmlns="http://schemas.openxmlformats.org/package/2006/relationships"><Relationship Id="rId1" Type="http://schemas.openxmlformats.org/officeDocument/2006/relationships/image" Target="media\image41.jpg"/></Relationships>

</file>

<file path=word/_rels/header42.xml.rels><?xml version="1.0" encoding="UTF-8" standalone="yes"?>
<Relationships xmlns="http://schemas.openxmlformats.org/package/2006/relationships"><Relationship Id="rId1" Type="http://schemas.openxmlformats.org/officeDocument/2006/relationships/image" Target="media\image42.jpg"/></Relationships>

</file>

<file path=word/_rels/header43.xml.rels><?xml version="1.0" encoding="UTF-8" standalone="yes"?>
<Relationships xmlns="http://schemas.openxmlformats.org/package/2006/relationships"><Relationship Id="rId1" Type="http://schemas.openxmlformats.org/officeDocument/2006/relationships/image" Target="media\image43.jpg"/></Relationships>

</file>

<file path=word/_rels/header44.xml.rels><?xml version="1.0" encoding="UTF-8" standalone="yes"?>
<Relationships xmlns="http://schemas.openxmlformats.org/package/2006/relationships"><Relationship Id="rId1" Type="http://schemas.openxmlformats.org/officeDocument/2006/relationships/image" Target="media\image44.jpg"/></Relationships>

</file>

<file path=word/_rels/header45.xml.rels><?xml version="1.0" encoding="UTF-8" standalone="yes"?>
<Relationships xmlns="http://schemas.openxmlformats.org/package/2006/relationships"><Relationship Id="rId1" Type="http://schemas.openxmlformats.org/officeDocument/2006/relationships/image" Target="media\image45.jpg"/></Relationships>

</file>

<file path=word/_rels/header46.xml.rels><?xml version="1.0" encoding="UTF-8" standalone="yes"?>
<Relationships xmlns="http://schemas.openxmlformats.org/package/2006/relationships"><Relationship Id="rId1" Type="http://schemas.openxmlformats.org/officeDocument/2006/relationships/image" Target="media\image46.jpg"/></Relationships>

</file>

<file path=word/_rels/header47.xml.rels><?xml version="1.0" encoding="UTF-8" standalone="yes"?>
<Relationships xmlns="http://schemas.openxmlformats.org/package/2006/relationships"><Relationship Id="rId1" Type="http://schemas.openxmlformats.org/officeDocument/2006/relationships/image" Target="media\image47.jpg"/></Relationships>

</file>

<file path=word/_rels/header48.xml.rels><?xml version="1.0" encoding="UTF-8" standalone="yes"?>
<Relationships xmlns="http://schemas.openxmlformats.org/package/2006/relationships"><Relationship Id="rId1" Type="http://schemas.openxmlformats.org/officeDocument/2006/relationships/image" Target="media\image48.jpg"/></Relationships>

</file>

<file path=word/_rels/header49.xml.rels><?xml version="1.0" encoding="UTF-8" standalone="yes"?>
<Relationships xmlns="http://schemas.openxmlformats.org/package/2006/relationships"><Relationship Id="rId1" Type="http://schemas.openxmlformats.org/officeDocument/2006/relationships/image" Target="media\image49.jpg"/></Relationships>

</file>

<file path=word/_rels/header5.xml.rels><?xml version="1.0" encoding="UTF-8" standalone="yes"?>
<Relationships xmlns="http://schemas.openxmlformats.org/package/2006/relationships"><Relationship Id="rId1" Type="http://schemas.openxmlformats.org/officeDocument/2006/relationships/image" Target="media\image5.jpg"/></Relationships>

</file>

<file path=word/_rels/header50.xml.rels><?xml version="1.0" encoding="UTF-8" standalone="yes"?>
<Relationships xmlns="http://schemas.openxmlformats.org/package/2006/relationships"><Relationship Id="rId1" Type="http://schemas.openxmlformats.org/officeDocument/2006/relationships/image" Target="media\image50.jpg"/></Relationships>

</file>

<file path=word/_rels/header6.xml.rels><?xml version="1.0" encoding="UTF-8" standalone="yes"?>
<Relationships xmlns="http://schemas.openxmlformats.org/package/2006/relationships"><Relationship Id="rId1" Type="http://schemas.openxmlformats.org/officeDocument/2006/relationships/image" Target="media\image6.jpg"/></Relationships>

</file>

<file path=word/_rels/header7.xml.rels><?xml version="1.0" encoding="UTF-8" standalone="yes"?>
<Relationships xmlns="http://schemas.openxmlformats.org/package/2006/relationships"><Relationship Id="rId1" Type="http://schemas.openxmlformats.org/officeDocument/2006/relationships/image" Target="media\image7.jpg"/></Relationships>

</file>

<file path=word/_rels/header8.xml.rels><?xml version="1.0" encoding="UTF-8" standalone="yes"?>
<Relationships xmlns="http://schemas.openxmlformats.org/package/2006/relationships"><Relationship Id="rId1" Type="http://schemas.openxmlformats.org/officeDocument/2006/relationships/image" Target="media\image8.jpg"/></Relationships>

</file>

<file path=word/_rels/header9.xml.rels><?xml version="1.0" encoding="UTF-8" standalone="yes"?>
<Relationships xmlns="http://schemas.openxmlformats.org/package/2006/relationships"><Relationship Id="rId1" Type="http://schemas.openxmlformats.org/officeDocument/2006/relationships/image" Target="media\image9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