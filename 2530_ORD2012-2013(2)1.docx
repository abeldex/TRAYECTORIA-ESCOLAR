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77.2pt;width:120.75pt;height:0pt;mso-position-horizontal-relative:page;mso-position-vertical-relative:page;z-index:-25273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274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275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276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277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278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279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280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281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282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283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28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8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8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8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8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8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9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9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9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9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9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19155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JONATHAN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88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43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31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0927299-2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ALAPIZCO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ARIATHNA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77.2pt;width:120.75pt;height:0pt;mso-position-horizontal-relative:page;mso-position-vertical-relative:page;z-index:-25251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252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253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254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255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25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25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25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25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26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26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26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6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6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6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6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6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6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6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7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7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7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11215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WENSESLAO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0927299-2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ALAPIZCO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ARIATHNA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65.95pt;width:120.75pt;height:0pt;mso-position-horizontal-relative:page;mso-position-vertical-relative:page;z-index:-25230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231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232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233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234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23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23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23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23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23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24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4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4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4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4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4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4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4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4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4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5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15721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0927299-2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ALAPIZCO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ARIATHNA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77.2pt;width:120.75pt;height:0pt;mso-position-horizontal-relative:page;mso-position-vertical-relative:page;z-index:-25208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5209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210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211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212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213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214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215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216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217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218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219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220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221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22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23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24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25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26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27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28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29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18867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ALCANTAR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ELIZONDO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0927299-2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ALAPIZCO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ARIATHNA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54.7pt;width:120.75pt;height:0pt;mso-position-horizontal-relative:page;mso-position-vertical-relative:page;z-index:-2518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18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19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19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9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9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9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9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9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9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9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9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20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20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20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20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20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20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20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20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</w:tbl>
    <w:p>
      <w:pPr>
        <w:sectPr>
          <w:pgMar w:header="672" w:footer="0" w:top="3280" w:bottom="280" w:left="460" w:right="860"/>
          <w:headerReference w:type="default" r:id="rId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65.95pt;width:120.75pt;height:0pt;mso-position-horizontal-relative:page;mso-position-vertical-relative:page;z-index:-25167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5168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516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17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17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7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7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7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7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7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7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7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7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8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8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8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8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8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8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8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8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2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1168352-1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ALARCON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MENDIVIL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AURELIO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0310135-5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0802092-2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AUDELO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ITZEL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1018457-0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0800785-3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0801251-2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0210689-2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0801178-8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LIZARRAGA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BIANCA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1168355-4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ISABEL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0703364-8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AISPURO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ROXANA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KARELY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0817531-4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MONZON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0727147-6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CELINA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1168365-1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AUGUSTO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0624567-6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1168368-6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0801690-9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0800983-1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PAMILA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TECUAUTZIN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9718954-5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0811000-1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GERARDO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1168356-2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MARITZA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1168354-6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1164163-0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MUNGUIA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0109554-4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0811114-6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UREÑA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NORIEGA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1168366-1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IGNACIO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1168357-0</w:t>
            </w:r>
          </w:p>
        </w:tc>
        <w:tc>
          <w:tcPr>
            <w:tcW w:w="4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</w:tbl>
    <w:p>
      <w:pPr>
        <w:sectPr>
          <w:pgMar w:header="672" w:footer="0" w:top="3280" w:bottom="280" w:left="460" w:right="860"/>
          <w:headerReference w:type="default" r:id="rId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32.2pt;width:120.75pt;height:0pt;mso-position-horizontal-relative:page;mso-position-vertical-relative:page;z-index:-2514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15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5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5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5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5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5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5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5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5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5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6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6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6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6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6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6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6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0520380-5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43.45pt;width:120.75pt;height:0pt;mso-position-horizontal-relative:page;mso-position-vertical-relative:page;z-index:-25130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131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13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3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3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3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3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3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3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3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4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4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4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4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4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4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4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4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4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0520380-5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1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20.95pt;width:120.75pt;height:0pt;mso-position-horizontal-relative:page;mso-position-vertical-relative:page;z-index:-25113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114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115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116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17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18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19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20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21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22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23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24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25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26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27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28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29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0520380-5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2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43.45pt;width:120.75pt;height:0pt;mso-position-horizontal-relative:page;mso-position-vertical-relative:page;z-index:-25094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095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9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9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9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9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10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10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10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10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10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10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10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10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10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10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11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11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11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0520380-5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3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32.2pt;width:120.75pt;height:0pt;mso-position-horizontal-relative:page;mso-position-vertical-relative:page;z-index:-25076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77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78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79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80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081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082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083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084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085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086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087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088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089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090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091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092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093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0520380-5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443.45pt;width:120.75pt;height:0pt;mso-position-horizontal-relative:page;mso-position-vertical-relative:page;z-index:-25057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058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59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60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61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62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063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064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065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066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067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068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069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070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071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072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073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074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075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0708780-2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ANASTACIO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ARAMBURO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0801443-4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TAPIA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1168353-8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BURBOA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TAMAYO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0708994-5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1168364-3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CASTAÑEDA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0805477-0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0824570-3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ARIBEL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0811115-4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SERGIO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1168367-8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BOJORQUEZ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0930617-1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0805809-1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GUTIERREZ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1168358-9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1168363-5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0002105-9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0817525-1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1168360-0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MILLAN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0520380-5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0703207-2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YADIRA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0518890-3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MOROYOQUI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0823941-1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CEBREROS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GABRIELA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0920882-8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JACOBO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JAZIVE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1168362-7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THELMA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VIANNEY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0310946-1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PALLARES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ARACELY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0923479-9</w:t>
            </w:r>
          </w:p>
        </w:tc>
        <w:tc>
          <w:tcPr>
            <w:tcW w:w="4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VILLALBA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NESTOR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ALONSO</w:t>
            </w:r>
          </w:p>
        </w:tc>
        <w:tc>
          <w:tcPr>
            <w:tcW w:w="10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1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503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03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4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4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4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4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04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04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04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04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04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04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05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05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05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05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05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05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05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3158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RAMON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VICTORINO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1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5019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020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21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22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2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2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02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02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02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02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02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03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03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03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03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03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03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03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03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6749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KOKINA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YUROVA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TATIANA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NIKOLAEVNA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1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5000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5001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500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500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500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500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500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500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500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500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501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501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501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501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501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501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501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501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501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7820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TREJO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EDWIGES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4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22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1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4981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982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983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984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985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986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87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88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89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90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91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92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93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94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95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96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97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98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99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7907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VILLEGAS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4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22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1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4962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963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964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96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96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96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6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6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7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7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7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7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7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7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7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7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7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7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8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12612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GALINDO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TIOJARI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2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43.45pt;width:120.75pt;height:0pt;mso-position-horizontal-relative:page;mso-position-vertical-relative:page;z-index:-24943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944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945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946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947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948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49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50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51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52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53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54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55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56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57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58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59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60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61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7820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TREJO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EDWIGES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4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22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0611651-5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0913156-6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JAVIER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0819089-5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CUADRAS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SANTAELLA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0111015-2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ESPARZA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BERNAL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DAGOBERTO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0710496-0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FAVELA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1018458-9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GALAVIZ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ECHAGARAY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JOSIAS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0703546-2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LECHUGA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0710693-9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ESTRADA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0329526-5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0710317-4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0710547-9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0707991-5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1024491-3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PICOS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CANDELARIO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0710509-6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DANIEL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0703556-1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MAYRA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NALLELY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0713633-1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OCTAVIO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0708536-2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JENNIFER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ASTRID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1023845-1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NIEBLA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PAUBLINO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5314501-1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LAFARGA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0611490-3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1018873-8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REATIGA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CELSO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GEOVANY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0411156-7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ALFARO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0430147-1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DANNY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5313645-4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ZUÑIGA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ELISA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21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398.45pt;width:120.75pt;height:0pt;mso-position-horizontal-relative:page;mso-position-vertical-relative:page;z-index:-2492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92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3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3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3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3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3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3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3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3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3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3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4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4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4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0722610-1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HILARIO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22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398.45pt;width:120.75pt;height:0pt;mso-position-horizontal-relative:page;mso-position-vertical-relative:page;z-index:-2491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91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1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1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1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1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1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2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2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2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2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2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2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2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2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0722610-1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HILARIO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23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398.45pt;width:120.75pt;height:0pt;mso-position-horizontal-relative:page;mso-position-vertical-relative:page;z-index:-2489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89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90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90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90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90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90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90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90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90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90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90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91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91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91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0722610-1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HILARIO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2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398.45pt;width:120.75pt;height:0pt;mso-position-horizontal-relative:page;mso-position-vertical-relative:page;z-index:-2488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88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88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88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88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88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8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9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9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9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9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9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9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9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9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0722610-1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HILARIO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2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398.45pt;width:120.75pt;height:0pt;mso-position-horizontal-relative:page;mso-position-vertical-relative:page;z-index:-2486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86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87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87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87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87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7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7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7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7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7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7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8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8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8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0722610-1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HILARIO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2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398.45pt;width:120.75pt;height:0pt;mso-position-horizontal-relative:page;mso-position-vertical-relative:page;z-index:-24853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854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855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856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857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858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59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60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61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62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63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64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65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66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67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0722610-1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BELTRAN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HILARIO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0705035-6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AHUMADA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0922599-4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BENITEZ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0610376-6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LEOPOLDO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0603514-0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NEREYDA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0713565-3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STEVEN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0337718-0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GUERRERO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MARCOS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0703287-0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GUZMAN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GERMAN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0530957-3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1012970-7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REBECA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1012971-5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AZUCENA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1012972-3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SINDY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0705664-8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0707958-3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OROZCO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HELIO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0705459-9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PERALTA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NADIA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MELISSA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0710484-7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HERIBERTO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1012973-1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MUÑOZ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1018721-9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CENDEJAS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0717836-0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CUAUHTEMOC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0714601-9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ZAMBRANO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YEDID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1012975-8</w:t>
            </w:r>
          </w:p>
        </w:tc>
        <w:tc>
          <w:tcPr>
            <w:tcW w:w="4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TERRAZAS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2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53.45pt;width:120.75pt;height:0pt;mso-position-horizontal-relative:page;mso-position-vertical-relative:page;z-index:-2484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84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4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4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4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4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4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4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5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5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5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3158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RAMON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VICTORINO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0237094-8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2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53.45pt;width:120.75pt;height:0pt;mso-position-horizontal-relative:page;mso-position-vertical-relative:page;z-index:-24831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832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33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34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35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36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37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38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39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40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41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6653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ROBERTO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ALFONSO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0237094-8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2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42.2pt;width:120.75pt;height:0pt;mso-position-horizontal-relative:page;mso-position-vertical-relative:page;z-index:-2482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2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2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2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2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2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2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2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2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3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10005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MORAILA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353.45pt;width:120.75pt;height:0pt;mso-position-horizontal-relative:page;mso-position-vertical-relative:page;z-index:-2481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81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1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1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1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1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1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1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1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1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2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11215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WENSESLAO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0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0108458-5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PEDRO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0922590-0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0922600-1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0620679-4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BARRAZA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0922592-7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PABLO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0810435-2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0602281-2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INZUNZA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REFUGIO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0237094-8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30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1"/>
          <w:pgSz w:w="12240" w:h="15840"/>
        </w:sectPr>
      </w:pPr>
    </w:p>
    <w:p>
      <w:pPr>
        <w:rPr>
          <w:sz w:val="13"/>
          <w:szCs w:val="13"/>
        </w:rPr>
        <w:jc w:val="left"/>
        <w:spacing w:before="1" w:lineRule="exact" w:line="120"/>
      </w:pPr>
      <w:r>
        <w:pict>
          <v:group style="position:absolute;margin-left:442.7pt;margin-top:353.45pt;width:120.75pt;height:0pt;mso-position-horizontal-relative:page;mso-position-vertical-relative:page;z-index:-24799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800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801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802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803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804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805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806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807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808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809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0237094-8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ROMERO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4600" w:bottom="280" w:left="460" w:right="860"/>
          <w:headerReference w:type="default" r:id="rId32"/>
          <w:pgSz w:w="12240" w:h="15840"/>
        </w:sectPr>
      </w:pPr>
    </w:p>
    <w:p>
      <w:pPr>
        <w:rPr>
          <w:sz w:val="13"/>
          <w:szCs w:val="13"/>
        </w:rPr>
        <w:jc w:val="left"/>
        <w:spacing w:before="1" w:lineRule="exact" w:line="120"/>
      </w:pPr>
      <w:r>
        <w:pict>
          <v:group style="position:absolute;margin-left:442.7pt;margin-top:342.2pt;width:120.75pt;height:0pt;mso-position-horizontal-relative:page;mso-position-vertical-relative:page;z-index:-2478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79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79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79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79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79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79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79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79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79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0705953-1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0810437-9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SUJEY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0611926-3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MONJARDIN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0810434-4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0606995-9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OSVALDO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0922598-6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WENCESLAO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0603969-3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TORRES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SERVANDO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0922603-6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SAUCEDA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0604009-8</w:t>
            </w:r>
          </w:p>
        </w:tc>
        <w:tc>
          <w:tcPr>
            <w:tcW w:w="4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ZEPEDA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4600" w:bottom="280" w:left="460" w:right="860"/>
          <w:headerReference w:type="default" r:id="rId33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99.7pt;width:120.75pt;height:0pt;mso-position-horizontal-relative:page;mso-position-vertical-relative:page;z-index:-24765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766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767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768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769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770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771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77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77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77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77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77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77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77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77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78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78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78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78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78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78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78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78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78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19155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JONATHAN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86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43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31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0906627-6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JESÚS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99.7pt;width:120.75pt;height:0pt;mso-position-horizontal-relative:page;mso-position-vertical-relative:page;z-index:-24741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742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743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744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745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746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747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748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749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750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751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752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753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75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75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75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75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75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75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76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76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76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76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76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15759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LUIGINA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95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34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229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0906627-6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JESÚS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99.7pt;width:120.75pt;height:0pt;mso-position-horizontal-relative:page;mso-position-vertical-relative:page;z-index:-24717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718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719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720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721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722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723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724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72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72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72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72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72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73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73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73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73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73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73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73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73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73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73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74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14662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ARANA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ANIBAL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ISRAEL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0906627-6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JESÚS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99.7pt;width:120.75pt;height:0pt;mso-position-horizontal-relative:page;mso-position-vertical-relative:page;z-index:-24693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694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695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696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69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69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69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70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70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70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70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70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70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70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70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70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70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71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71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71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71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71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71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71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11215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WENSESLAO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0906627-6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JESÚS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99.7pt;width:120.75pt;height:0pt;mso-position-horizontal-relative:page;mso-position-vertical-relative:page;z-index:-24669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670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671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672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673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674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675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67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67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67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67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68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68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68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68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68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68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68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68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68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68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69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69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69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18187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BOBADILLA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EMILIANO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0906627-6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JESÚS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81"/>
        <w:ind w:left="40"/>
      </w:pPr>
      <w:r>
        <w:pict>
          <v:group style="position:absolute;margin-left:442.7pt;margin-top:499.7pt;width:120.75pt;height:0pt;mso-position-horizontal-relative:page;mso-position-vertical-relative:page;z-index:-24645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646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647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648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649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650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651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65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65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65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65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65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65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65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65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66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66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66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66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66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66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66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66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66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PROFESOR: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4"/>
          <w:w w:val="100"/>
          <w:sz w:val="16"/>
          <w:szCs w:val="16"/>
        </w:rPr>
        <w:t> </w:t>
      </w:r>
      <w:r>
        <w:rPr>
          <w:rFonts w:cs="Arial" w:hAnsi="Arial" w:eastAsia="Arial" w:ascii="Arial"/>
          <w:b/>
          <w:spacing w:val="0"/>
          <w:w w:val="100"/>
          <w:position w:val="3"/>
          <w:sz w:val="16"/>
          <w:szCs w:val="16"/>
        </w:rPr>
        <w:t>14662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33" w:hRule="exact"/>
        </w:trPr>
        <w:tc>
          <w:tcPr>
            <w:tcW w:w="18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5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NÚMERO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ARANA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ANIBAL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ISRAEL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1"/>
              <w:ind w:left="116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44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2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7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CALIFICACIÓN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551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FECHA: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431" w:right="-8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OBSERVACIÓ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2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07/06/2013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4"/>
              <w:ind w:left="-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40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0703089-4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27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7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1268351-5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EMILIO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0921627-8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VALDENEGRO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0920646-9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ARELLANO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CABANILLAS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0929192-1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ATONDO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ADRIANA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ALICIA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0906627-6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JESÚS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0929432-5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NAYELI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0607193-7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CAZAREZ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GUADALUPE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1158301-0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CHAVEZ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0921590-5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AVENDAÑO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0919826-1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BRAVO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OSCAR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0824237-2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CESAR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RIVERA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MELECIO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0923421-7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VALENZUELA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1012982-0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MENDOZA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JARED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MICHEL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3311683-0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MIRANDA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1131509-1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MURRIETA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1268352-3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PADILLA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SAUL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VICTOR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1169320-7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ROMMEL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1268353-1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0810066-7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IVONNE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0810067-5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ALFONSO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1268355-8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0919870-9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SERRANO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YURITCIA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YAMILETH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1268374-4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SOSA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DURAN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0920710-4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KATIA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NATALY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0924873-0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RENE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0919662-5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VILLAMAN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0906527-1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MACIEL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1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1268354-1</w:t>
            </w:r>
          </w:p>
        </w:tc>
        <w:tc>
          <w:tcPr>
            <w:tcW w:w="4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ZAVALA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OLIVAS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FAUSTO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309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</w:tbl>
    <w:p>
      <w:pPr>
        <w:sectPr>
          <w:pgMar w:header="672" w:footer="0" w:top="2580" w:bottom="280" w:left="420" w:right="860"/>
          <w:headerReference w:type="default" r:id="rId3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44.7pt;width:120.75pt;height:0pt;mso-position-horizontal-relative:page;mso-position-vertical-relative:page;z-index:-24617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4618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4619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620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621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622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623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624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625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626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627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628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629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630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631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632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633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63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63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63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63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63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63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64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64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64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64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64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0918103-2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0920226-9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BENJAMÍN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1268379-5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ORDUÑO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44.7pt;width:120.75pt;height:0pt;mso-position-horizontal-relative:page;mso-position-vertical-relative:page;z-index:-24589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4590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4591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592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593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594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595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596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59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59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59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60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60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60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60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60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60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60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60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60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60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61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61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61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61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61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61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61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0918103-2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0920226-9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BENJAMÍN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1268379-5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ORDUÑO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1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44.7pt;width:120.75pt;height:0pt;mso-position-horizontal-relative:page;mso-position-vertical-relative:page;z-index:-24561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4562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4563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564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565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566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567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568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569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570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571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57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57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57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57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57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57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57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57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58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58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58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58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58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58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58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58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58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0918103-2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0920226-9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BENJAMÍN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1268379-5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ORDUÑO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2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44.7pt;width:120.75pt;height:0pt;mso-position-horizontal-relative:page;mso-position-vertical-relative:page;z-index:-24533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4534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4535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536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537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538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539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540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541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542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543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544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54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54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54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54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54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55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55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55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55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55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55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55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55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55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55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56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0918103-2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ANGULO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VALENCIA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ALFREDO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0920226-9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QUEVEDO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BENJAMÍN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TRES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1268379-5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ORDUÑO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DOS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CUATRO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3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44.7pt;width:120.75pt;height:0pt;mso-position-horizontal-relative:page;mso-position-vertical-relative:page;z-index:-24505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4506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4507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508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509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510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511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512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513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514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515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51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51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51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51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52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52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52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52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52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52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52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52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52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52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53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53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53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3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1268379-5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ORDUÑO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</w:tbl>
    <w:p>
      <w:pPr>
        <w:sectPr>
          <w:pgMar w:header="672" w:footer="0" w:top="3520" w:bottom="280" w:left="460" w:right="860"/>
          <w:headerReference w:type="default" r:id="rId44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44.7pt;width:120.75pt;height:0pt;mso-position-horizontal-relative:page;mso-position-vertical-relative:page;z-index:-24477" coordorigin="8854,10894" coordsize="2415,0">
            <v:shape style="position:absolute;left:8854;top:10894;width:2415;height:0" coordorigin="8854,10894" coordsize="2415,0" path="m8854,10894l11269,108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33.45pt;width:120.75pt;height:0pt;mso-position-horizontal-relative:page;mso-position-vertical-relative:page;z-index:-24478" coordorigin="8854,10669" coordsize="2415,0">
            <v:shape style="position:absolute;left:8854;top:10669;width:2415;height:0" coordorigin="8854,10669" coordsize="2415,0" path="m8854,10669l11269,106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22.2pt;width:120.75pt;height:0pt;mso-position-horizontal-relative:page;mso-position-vertical-relative:page;z-index:-24479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480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481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482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483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484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485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486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487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488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489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490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491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492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493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49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49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49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49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49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49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50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50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50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50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50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3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0910646-4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SALCIDO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RAMON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0702942-1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ESQUIVEL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VIZCARRA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IRACEMA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0915901-0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ACOSTA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1268379-5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ORDUÑO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ABEL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ALEJANDRO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0918139-3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NAVARRO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FIDENCIO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0237878-7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IBARRA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9650082-4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JIMENEZ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MALDONADO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HECTOR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0902751-3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OMAR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1268368-1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REYES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ADOLFO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0909972-7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CHARBETH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1268357-4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MEDINA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RAFAEL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1268364-7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PANTOJA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1160107-8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NEVAREZ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ANGEL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0612855-6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OLGUIN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URIARTE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1268378-7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ONTIVEROS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AVILA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0916464-2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ORTIZ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QUIÑONEZ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BRENDA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1022580-3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OJEDA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0916607-6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PEÑUELAS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LAURA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0906390-0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IRENE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CARMEN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0906567-9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RAMIREZ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KIMBERLY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1268366-3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OTAÑEZ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BRYAN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0920105-1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RODRIGUEZ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ALBERTO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0916535-5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RUIZ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MONTAÑO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JORGE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SALVADOR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0905689-0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SALGADO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KAREN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PAOLA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0907684-0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SANCHEZ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SAIZ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ISAY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VIRIDIEL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1268356-6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MORENO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ENRIQUE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0924688-6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ERICK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FERNANDO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0919694-3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CAMACHO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EUNICE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ARELY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1168370-8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HIGUERA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JESUS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0907369-8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VERASTICA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PLATA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CARLOS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ARTURO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0614429-2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ZATARAIN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RODOLFO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ESTEBAN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0907302-7</w:t>
            </w:r>
          </w:p>
        </w:tc>
        <w:tc>
          <w:tcPr>
            <w:tcW w:w="4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AURORA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SARAHI</w:t>
            </w:r>
          </w:p>
        </w:tc>
        <w:tc>
          <w:tcPr>
            <w:tcW w:w="11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520" w:bottom="280" w:left="460" w:right="860"/>
          <w:headerReference w:type="default" r:id="rId45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22.2pt;width:120.75pt;height:0pt;mso-position-horizontal-relative:page;mso-position-vertical-relative:page;z-index:-24451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452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453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454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455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456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45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45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45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46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46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46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46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46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46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46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46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46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46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47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47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47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47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47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47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47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0329132-4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ALMANZA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SANDRA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0912680-5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JULIAN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0810089-6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AMARILLAS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0336999-4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PEIRO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EDWIN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6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22.2pt;width:120.75pt;height:0pt;mso-position-horizontal-relative:page;mso-position-vertical-relative:page;z-index:-24425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426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427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428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429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430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431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432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433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434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435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436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437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438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439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440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441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442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443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444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445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446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447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448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449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450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0329132-4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ALMANZA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SANDRA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0912680-5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JULIAN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0810089-6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AMARILLAS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0336999-4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PEIRO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EDWIN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7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22.2pt;width:120.75pt;height:0pt;mso-position-horizontal-relative:page;mso-position-vertical-relative:page;z-index:-24399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400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401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402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403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404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405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406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407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408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409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410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411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412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413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414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415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416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417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418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419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420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421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422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423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424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0329132-4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ALMANZA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SANDRA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0912680-5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JULIAN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0810089-6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AMARILLAS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0336999-4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PEIRO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EDWIN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8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22.2pt;width:120.75pt;height:0pt;mso-position-horizontal-relative:page;mso-position-vertical-relative:page;z-index:-24373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374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375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376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377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378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379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380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381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382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383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384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385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386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387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388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389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390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391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392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393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394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395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396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397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398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0329132-4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ALMANZA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SANDRA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CRISTINA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0912680-5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JULIAN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0810089-6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AMARILLAS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0336999-4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PEIRO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EDWIN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49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22.2pt;width:120.75pt;height:0pt;mso-position-horizontal-relative:page;mso-position-vertical-relative:page;z-index:-24347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348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349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350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351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352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353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354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355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356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357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358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359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360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361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362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363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364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365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366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367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368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369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370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371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372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0329132-4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ALMANZA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SANDRA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0912680-5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JULIAN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0810089-6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AMARILLAS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CERO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0336999-4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PEIRO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EDWIN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SIETE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SEIS</w:t>
            </w:r>
          </w:p>
        </w:tc>
      </w:tr>
    </w:tbl>
    <w:p>
      <w:pPr>
        <w:sectPr>
          <w:pgMar w:header="672" w:footer="0" w:top="3060" w:bottom="280" w:left="460" w:right="860"/>
          <w:headerReference w:type="default" r:id="rId50"/>
          <w:pgSz w:w="12240" w:h="15840"/>
        </w:sectPr>
      </w:pPr>
    </w:p>
    <w:p>
      <w:pPr>
        <w:rPr>
          <w:rFonts w:cs="Arial" w:hAnsi="Arial" w:eastAsia="Arial" w:ascii="Arial"/>
          <w:sz w:val="16"/>
          <w:szCs w:val="16"/>
        </w:rPr>
        <w:jc w:val="left"/>
        <w:spacing w:before="79"/>
        <w:ind w:left="129"/>
      </w:pPr>
      <w:r>
        <w:pict>
          <v:group style="position:absolute;margin-left:442.7pt;margin-top:522.2pt;width:120.75pt;height:0pt;mso-position-horizontal-relative:page;mso-position-vertical-relative:page;z-index:-24321" coordorigin="8854,10444" coordsize="2415,0">
            <v:shape style="position:absolute;left:8854;top:10444;width:2415;height:0" coordorigin="8854,10444" coordsize="2415,0" path="m8854,10444l11269,104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510.95pt;width:120.75pt;height:0pt;mso-position-horizontal-relative:page;mso-position-vertical-relative:page;z-index:-24322" coordorigin="8854,10219" coordsize="2415,0">
            <v:shape style="position:absolute;left:8854;top:10219;width:2415;height:0" coordorigin="8854,10219" coordsize="2415,0" path="m8854,10219l11269,102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99.7pt;width:120.75pt;height:0pt;mso-position-horizontal-relative:page;mso-position-vertical-relative:page;z-index:-24323" coordorigin="8854,9994" coordsize="2415,0">
            <v:shape style="position:absolute;left:8854;top:9994;width:2415;height:0" coordorigin="8854,9994" coordsize="2415,0" path="m8854,9994l11269,99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88.45pt;width:120.75pt;height:0pt;mso-position-horizontal-relative:page;mso-position-vertical-relative:page;z-index:-24324" coordorigin="8854,9769" coordsize="2415,0">
            <v:shape style="position:absolute;left:8854;top:9769;width:2415;height:0" coordorigin="8854,9769" coordsize="2415,0" path="m8854,9769l11269,97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77.2pt;width:120.75pt;height:0pt;mso-position-horizontal-relative:page;mso-position-vertical-relative:page;z-index:-24325" coordorigin="8854,9544" coordsize="2415,0">
            <v:shape style="position:absolute;left:8854;top:9544;width:2415;height:0" coordorigin="8854,9544" coordsize="2415,0" path="m8854,9544l11269,95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65.95pt;width:120.75pt;height:0pt;mso-position-horizontal-relative:page;mso-position-vertical-relative:page;z-index:-24326" coordorigin="8854,9319" coordsize="2415,0">
            <v:shape style="position:absolute;left:8854;top:9319;width:2415;height:0" coordorigin="8854,9319" coordsize="2415,0" path="m8854,9319l11269,93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54.7pt;width:120.75pt;height:0pt;mso-position-horizontal-relative:page;mso-position-vertical-relative:page;z-index:-24327" coordorigin="8854,9094" coordsize="2415,0">
            <v:shape style="position:absolute;left:8854;top:9094;width:2415;height:0" coordorigin="8854,9094" coordsize="2415,0" path="m8854,9094l11269,90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43.45pt;width:120.75pt;height:0pt;mso-position-horizontal-relative:page;mso-position-vertical-relative:page;z-index:-24328" coordorigin="8854,8869" coordsize="2415,0">
            <v:shape style="position:absolute;left:8854;top:8869;width:2415;height:0" coordorigin="8854,8869" coordsize="2415,0" path="m8854,8869l11269,88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32.2pt;width:120.75pt;height:0pt;mso-position-horizontal-relative:page;mso-position-vertical-relative:page;z-index:-24329" coordorigin="8854,8644" coordsize="2415,0">
            <v:shape style="position:absolute;left:8854;top:8644;width:2415;height:0" coordorigin="8854,8644" coordsize="2415,0" path="m8854,8644l11269,86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20.95pt;width:120.75pt;height:0pt;mso-position-horizontal-relative:page;mso-position-vertical-relative:page;z-index:-24330" coordorigin="8854,8419" coordsize="2415,0">
            <v:shape style="position:absolute;left:8854;top:8419;width:2415;height:0" coordorigin="8854,8419" coordsize="2415,0" path="m8854,8419l11269,84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409.7pt;width:120.75pt;height:0pt;mso-position-horizontal-relative:page;mso-position-vertical-relative:page;z-index:-24331" coordorigin="8854,8194" coordsize="2415,0">
            <v:shape style="position:absolute;left:8854;top:8194;width:2415;height:0" coordorigin="8854,8194" coordsize="2415,0" path="m8854,8194l11269,81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98.45pt;width:120.75pt;height:0pt;mso-position-horizontal-relative:page;mso-position-vertical-relative:page;z-index:-24332" coordorigin="8854,7969" coordsize="2415,0">
            <v:shape style="position:absolute;left:8854;top:7969;width:2415;height:0" coordorigin="8854,7969" coordsize="2415,0" path="m8854,7969l11269,79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87.2pt;width:120.75pt;height:0pt;mso-position-horizontal-relative:page;mso-position-vertical-relative:page;z-index:-24333" coordorigin="8854,7744" coordsize="2415,0">
            <v:shape style="position:absolute;left:8854;top:7744;width:2415;height:0" coordorigin="8854,7744" coordsize="2415,0" path="m8854,7744l11269,77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75.95pt;width:120.75pt;height:0pt;mso-position-horizontal-relative:page;mso-position-vertical-relative:page;z-index:-24334" coordorigin="8854,7519" coordsize="2415,0">
            <v:shape style="position:absolute;left:8854;top:7519;width:2415;height:0" coordorigin="8854,7519" coordsize="2415,0" path="m8854,7519l11269,75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64.7pt;width:120.75pt;height:0pt;mso-position-horizontal-relative:page;mso-position-vertical-relative:page;z-index:-24335" coordorigin="8854,7294" coordsize="2415,0">
            <v:shape style="position:absolute;left:8854;top:7294;width:2415;height:0" coordorigin="8854,7294" coordsize="2415,0" path="m8854,7294l11269,72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53.45pt;width:120.75pt;height:0pt;mso-position-horizontal-relative:page;mso-position-vertical-relative:page;z-index:-24336" coordorigin="8854,7069" coordsize="2415,0">
            <v:shape style="position:absolute;left:8854;top:7069;width:2415;height:0" coordorigin="8854,7069" coordsize="2415,0" path="m8854,7069l11269,70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42.2pt;width:120.75pt;height:0pt;mso-position-horizontal-relative:page;mso-position-vertical-relative:page;z-index:-24337" coordorigin="8854,6844" coordsize="2415,0">
            <v:shape style="position:absolute;left:8854;top:6844;width:2415;height:0" coordorigin="8854,6844" coordsize="2415,0" path="m8854,6844l11269,68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30.95pt;width:120.75pt;height:0pt;mso-position-horizontal-relative:page;mso-position-vertical-relative:page;z-index:-24338" coordorigin="8854,6619" coordsize="2415,0">
            <v:shape style="position:absolute;left:8854;top:6619;width:2415;height:0" coordorigin="8854,6619" coordsize="2415,0" path="m8854,6619l11269,66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19.7pt;width:120.75pt;height:0pt;mso-position-horizontal-relative:page;mso-position-vertical-relative:page;z-index:-24339" coordorigin="8854,6394" coordsize="2415,0">
            <v:shape style="position:absolute;left:8854;top:6394;width:2415;height:0" coordorigin="8854,6394" coordsize="2415,0" path="m8854,6394l11269,63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308.45pt;width:120.75pt;height:0pt;mso-position-horizontal-relative:page;mso-position-vertical-relative:page;z-index:-24340" coordorigin="8854,6169" coordsize="2415,0">
            <v:shape style="position:absolute;left:8854;top:6169;width:2415;height:0" coordorigin="8854,6169" coordsize="2415,0" path="m8854,6169l11269,61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97.2pt;width:120.75pt;height:0pt;mso-position-horizontal-relative:page;mso-position-vertical-relative:page;z-index:-24341" coordorigin="8854,5944" coordsize="2415,0">
            <v:shape style="position:absolute;left:8854;top:5944;width:2415;height:0" coordorigin="8854,5944" coordsize="2415,0" path="m8854,5944l11269,59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85.95pt;width:120.75pt;height:0pt;mso-position-horizontal-relative:page;mso-position-vertical-relative:page;z-index:-24342" coordorigin="8854,5719" coordsize="2415,0">
            <v:shape style="position:absolute;left:8854;top:5719;width:2415;height:0" coordorigin="8854,5719" coordsize="2415,0" path="m8854,5719l11269,571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74.7pt;width:120.75pt;height:0pt;mso-position-horizontal-relative:page;mso-position-vertical-relative:page;z-index:-24343" coordorigin="8854,5494" coordsize="2415,0">
            <v:shape style="position:absolute;left:8854;top:5494;width:2415;height:0" coordorigin="8854,5494" coordsize="2415,0" path="m8854,5494l11269,549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63.45pt;width:120.75pt;height:0pt;mso-position-horizontal-relative:page;mso-position-vertical-relative:page;z-index:-24344" coordorigin="8854,5269" coordsize="2415,0">
            <v:shape style="position:absolute;left:8854;top:5269;width:2415;height:0" coordorigin="8854,5269" coordsize="2415,0" path="m8854,5269l11269,5269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52.2pt;width:120.75pt;height:0pt;mso-position-horizontal-relative:page;mso-position-vertical-relative:page;z-index:-24345" coordorigin="8854,5044" coordsize="2415,0">
            <v:shape style="position:absolute;left:8854;top:5044;width:2415;height:0" coordorigin="8854,5044" coordsize="2415,0" path="m8854,5044l11269,5044e" filled="f" stroked="t" strokeweight="0.05pt" strokecolor="#000000">
              <v:path arrowok="t"/>
            </v:shape>
            <w10:wrap type="none"/>
          </v:group>
        </w:pict>
      </w:r>
      <w:r>
        <w:pict>
          <v:group style="position:absolute;margin-left:442.7pt;margin-top:240.95pt;width:120.75pt;height:0pt;mso-position-horizontal-relative:page;mso-position-vertical-relative:page;z-index:-24346" coordorigin="8854,4819" coordsize="2415,0">
            <v:shape style="position:absolute;left:8854;top:4819;width:2415;height:0" coordorigin="8854,4819" coordsize="2415,0" path="m8854,4819l11269,4819e" filled="f" stroked="t" strokeweight="0.0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</w:t>
      </w:r>
    </w:p>
    <w:tbl>
      <w:tblPr>
        <w:tblW w:w="0" w:type="auto"/>
        <w:tblLook w:val="01E0"/>
        <w:jc w:val="left"/>
        <w:tblInd w:w="4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0329132-4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ALMANZA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ZAMORA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SANDRA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CRISTINA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79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79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0912680-5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ALVAREZ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CASTRO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JULIAN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0810089-6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AMARILLAS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LANDEROS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ROMAN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1268358-2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CARDENAS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0902781-5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CONTRERAS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CRHISTIAN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1268360-4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ENCINAS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EDGAR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0912308-3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ESCALANTE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MONDACA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IVAN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0603781-1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ESPINOZA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SALOMON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2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1004648-8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FLORES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AGUILAR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RICARDO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1268376-0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HERNANDEZ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FIDEL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ROBERTO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0816733-8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OSUNA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NAHUM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MISAEL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0919878-4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VERDUGO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SUSANA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1268377-9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GAXIOLA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ARMENTA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YAIR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BERTHA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LUCIA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1268362-0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IRIBE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SANTIESTEBAN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PATSY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DINORA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0602844-6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LEZAMA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BUSTAMANTE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MAURICIO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0918175-1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YENIFER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0918241-1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BORQUEZ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JONATHAN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0907157-1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GARCIA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SILVIA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YUNARA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0428703-7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MARTINEZ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DAVISON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ULISES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5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CINCO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0809853-0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MEZA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FELIX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ARIEL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RAYMUNDO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1268370-1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NUÑEZ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HERRERA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DENIS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ALEXIS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1268367-1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PACHECO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AXEL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GUILLERMO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0919688-9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GONZALEZ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0336999-4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PEIRO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VEGA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EDWIN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ANDRES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1268369-8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PEREZ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CRUZ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AMADO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0426349-9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ANTONIO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OCHO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1023049-1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SALAZAR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LOPEZ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MIGUEL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HUMBERTO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DIEZ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0924634-7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SOTO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AGUIRRE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EDUARDO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FRANCISCO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0916176-7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JOSHUE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ZEFERINO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25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1268373-6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VAZQUEZ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GOMEZ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  <w:tr>
        <w:trPr>
          <w:trHeight w:val="293" w:hRule="exact"/>
        </w:trPr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32</w:t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7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0907323-1</w:t>
            </w:r>
          </w:p>
        </w:tc>
        <w:tc>
          <w:tcPr>
            <w:tcW w:w="4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19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ZAZUETA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CARRILLO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JUAN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MANUEL</w:t>
            </w:r>
          </w:p>
        </w:tc>
        <w:tc>
          <w:tcPr>
            <w:tcW w:w="1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right"/>
              <w:spacing w:before="12"/>
              <w:ind w:righ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12"/>
              <w:ind w:left="6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NUEVE</w:t>
            </w:r>
          </w:p>
        </w:tc>
      </w:tr>
    </w:tbl>
    <w:sectPr>
      <w:pgMar w:header="672" w:footer="0" w:top="3060" w:bottom="280" w:left="460" w:right="860"/>
      <w:headerReference w:type="default" r:id="rId51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9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9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9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9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9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8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8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12210133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3339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2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ALGEBRA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LINEAL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5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5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5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5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4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4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4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4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1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TEORIA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ERRORES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36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35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34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33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32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31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30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1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1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1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1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1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1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1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1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1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0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0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0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9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9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9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9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0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0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0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ESFEROIDAL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0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0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8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8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8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8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8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8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8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0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0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0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ASTRONOMIA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ESFERICA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0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0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7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7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7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7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7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6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6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0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0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0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APLICADA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0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0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6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5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5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5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5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5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5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0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0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0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FOTOGRAMETRIA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DIGITAL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0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04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46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45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44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43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42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41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40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0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0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0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VIAS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TERRESTRES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0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0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3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3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3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2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2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2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2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0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0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8.904pt;height:32.75pt;mso-position-horizontal-relative:page;mso-position-vertical-relative:page;z-index:-250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APLICADA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0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0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1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1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01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01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01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01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01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0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0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0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0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0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ESFEROIDAL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0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0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0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0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0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8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7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7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7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7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7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7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12210134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2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HIDROLOGIA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00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00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99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99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99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99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99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9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9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9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9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49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ASTRONOMIA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ESFERICA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9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9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9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9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9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98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98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98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98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98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97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97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9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9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9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97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49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APLICADA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9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9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9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9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9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96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96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96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96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96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96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96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9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9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95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95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49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FOTOGRAMETRIA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DIGITAL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9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9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9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9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9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95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94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94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94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94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94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94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9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9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9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9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49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VIAS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TERRESTRES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9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9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9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9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9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93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93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93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93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92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92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92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9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9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9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9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5356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8.904pt;height:54.4pt;mso-position-horizontal-relative:page;mso-position-vertical-relative:page;z-index:-249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-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APLICADA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9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9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9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9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9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916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915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914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913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912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911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910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9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9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9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9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7363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9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SATELITAL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9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9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90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90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90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89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89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89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89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8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8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8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8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7364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8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SEMINARIO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TESIS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8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8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88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88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88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88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88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88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88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8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8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12210159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8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8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7365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8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APLICADA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8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8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87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87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87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87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87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86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86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8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8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8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8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7366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8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7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SISTEMAS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INFORMACION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GEOGRAFICOS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8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8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86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85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85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85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85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85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85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8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8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8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8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7367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10005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134.65pt;mso-position-horizontal-relative:page;mso-position-vertical-relative:page;z-index:-248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CATASTRO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MORAILA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VALENZUELA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CARLOS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RAMON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1761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BARRAZA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ACOSTA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PEDRO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CABANILLAS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ZAVALA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LUIS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CARRILLO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CHAVEZ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MARTIN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" w:lineRule="auto" w:line="293"/>
                  <w:ind w:left="20" w:right="116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CORRALES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BARRAZA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ARMANDO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ESPINOZA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MIRANDA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PABLO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ENRIQUE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GOMEZ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MARIO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INZUNZA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IBARRA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REFUGIO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8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84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8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84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8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77.5pt;mso-position-horizontal-relative:page;mso-position-vertical-relative:page;z-index:-248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6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7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77.5pt;mso-position-horizontal-relative:page;mso-position-vertical-relative:page;z-index:-248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0108458-5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0922590-0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0922600-1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0620679-4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0922592-7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0810435-2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0602281-2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4.8pt;margin-top:162.717pt;width:10.898pt;height:77.5pt;mso-position-horizontal-relative:page;mso-position-vertical-relative:page;z-index:-248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77.5pt;mso-position-horizontal-relative:page;mso-position-vertical-relative:page;z-index:-248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66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65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64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63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62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61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60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5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12210135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5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2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TOPICOS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COMPUTACION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839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838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837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836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835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834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833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8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8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8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8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7368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10005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28.688pt;height:134.65pt;mso-position-horizontal-relative:page;mso-position-vertical-relative:page;z-index:-248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 w:lineRule="auto" w:line="271"/>
                  <w:ind w:left="20" w:right="-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GEODESIA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APLICADA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MORAILA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VALENZUELA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CARLOS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RAMON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201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BARRAZA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ACOSTA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PEDRO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CABANILLAS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ZAVALA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JUAN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LUIS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CARRILLO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CHAVEZ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MARTIN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" w:lineRule="auto" w:line="293"/>
                  <w:ind w:left="20" w:right="1423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CORRALES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BARRAZA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JESUS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ARMANDO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ESPINOZA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MIRANDA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PABLO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ENRIQUE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GOMEZ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MARIO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INZUNZA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IBARRA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REFUGIO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8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8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8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8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8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.75pt;margin-top:162.717pt;width:6.448pt;height:77.5pt;mso-position-horizontal-relative:page;mso-position-vertical-relative:page;z-index:-248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6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7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2.2pt;margin-top:162.717pt;width:40.248pt;height:77.5pt;mso-position-horizontal-relative:page;mso-position-vertical-relative:page;z-index:-248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0108458-5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0922590-0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0922600-1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0620679-4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0922592-7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0810435-2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0602281-2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74.8pt;margin-top:162.717pt;width:10.898pt;height:77.5pt;mso-position-horizontal-relative:page;mso-position-vertical-relative:page;z-index:-248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09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89.95pt;margin-top:162.717pt;width:27.776pt;height:77.5pt;mso-position-horizontal-relative:page;mso-position-vertical-relative:page;z-index:-248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93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CINCO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81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81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81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81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81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81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81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8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8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8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8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8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CÁLCULO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DIFERENCIAL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8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8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80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80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80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80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80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79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79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7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7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7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7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7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INGLÉS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7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7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79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78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78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78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78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78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78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7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7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7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7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7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7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7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776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775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774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773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772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771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770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7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7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7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7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7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PROGRAMACIÓN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7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7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76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76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76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75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75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75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75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7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7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7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7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7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6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FUNDAMENTOS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ASTRONOMÍA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7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7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74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74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74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74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74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74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74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7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7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47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47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47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86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PRÁCTICAS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47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47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73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73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73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73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73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72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72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7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7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12210169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7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7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7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CÁLCULO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DIFERENCIAL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7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7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7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7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7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7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71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71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71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71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71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71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71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70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7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7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7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7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7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INGLÉS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7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7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70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7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6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6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6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696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695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694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693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692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691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690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6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6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6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6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6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6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68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68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68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6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6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6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5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5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5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4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4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4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4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4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12210136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3.336pt;height:32.75pt;mso-position-horizontal-relative:page;mso-position-vertical-relative:page;z-index:-252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-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32.75pt;mso-position-horizontal-relative:page;mso-position-vertical-relative:page;z-index:-252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32.75pt;mso-position-horizontal-relative:page;mso-position-vertical-relative:page;z-index:-2524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TEORIA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ERRORES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22.4pt;mso-position-horizontal-relative:page;mso-position-vertical-relative:page;z-index:-2524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6.448pt;height:22.4pt;mso-position-horizontal-relative:page;mso-position-vertical-relative:page;z-index:-2523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67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67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67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67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67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67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67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6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6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12210172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6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6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6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PROGRAMACIÓN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6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6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6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6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6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6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6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65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65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65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65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65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65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65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6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6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12210173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6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6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78.4pt;mso-position-horizontal-relative:page;mso-position-vertical-relative:page;z-index:-2464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16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FUNDAMENTOS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ASTRONOMÍA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 w:lineRule="auto" w:line="293"/>
                  <w:ind w:left="20" w:right="125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ANGULO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VALENCIA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CARLOS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ALFREDO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CAMACHO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QUEVEDO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BENJAMÍN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6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64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34.25pt;mso-position-horizontal-relative:page;mso-position-vertical-relative:page;z-index:-2464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0918103-2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0920226-9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34.25pt;mso-position-horizontal-relative:page;mso-position-vertical-relative:page;z-index:-2464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37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87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64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64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64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63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63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63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63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63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6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6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12210174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6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6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6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186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PRÁCTICAS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6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6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34.25pt;mso-position-horizontal-relative:page;mso-position-vertical-relative:page;z-index:-246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0918103-2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0920226-9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6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6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34.25pt;mso-position-horizontal-relative:page;mso-position-vertical-relative:page;z-index:-246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37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OCHO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87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6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62.717pt;width:152.704pt;height:21.25pt;mso-position-horizontal-relative:page;mso-position-vertical-relative:page;z-index:-246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ANGULO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VALENCIA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CARLOS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ALFREDO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CAMACHO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QUEVEDO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BENJAMÍN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62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62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61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61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61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61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61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6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6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6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6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4207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6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CÁLCULO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DIFERENCIAL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6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6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6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6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6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6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6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602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601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600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599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598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597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596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5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5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12210176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5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5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4208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5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INGLÉS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5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5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5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58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58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58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58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583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582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581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580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579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578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577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5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5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57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5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4209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5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5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5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5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5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5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5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5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56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56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56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56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56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55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55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55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5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5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5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5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99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PROGRAMACIÓN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5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5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55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5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54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54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54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545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544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543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542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541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540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539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53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53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12210179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53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53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453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16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FUNDAMENTOS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ASTRONOMÍA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53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53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5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5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5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452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452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452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452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452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452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452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452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452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12210180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451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451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4212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43.15pt;mso-position-horizontal-relative:page;mso-position-vertical-relative:page;z-index:-2451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186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T.C.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PRÁCTICAS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451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451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45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4.7pt;margin-top:149.967pt;width:75.792pt;height:10pt;mso-position-horizontal-relative:page;mso-position-vertical-relative:page;z-index:-245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55.164pt;margin-top:149.967pt;width:48.224pt;height:10pt;mso-position-horizontal-relative:page;mso-position-vertical-relative:page;z-index:-245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45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45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38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37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36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35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34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33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32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3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3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12210137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22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43.15pt;mso-position-horizontal-relative:page;mso-position-vertical-relative:page;z-index:-2522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3824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67.15pt;mso-position-horizontal-relative:page;mso-position-vertical-relative:page;z-index:-2522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III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LOPEZ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MORENO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MANUEL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ALAPIZCO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ACOSTA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ARIATHNA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MARCELA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22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22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23pt;mso-position-horizontal-relative:page;mso-position-vertical-relative:page;z-index:-2522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0927299-2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23pt;mso-position-horizontal-relative:page;mso-position-vertical-relative:page;z-index:-2522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76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22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21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20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19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18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17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216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215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21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21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12210138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21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19.792pt;height:43.15pt;mso-position-horizontal-relative:page;mso-position-vertical-relative:page;z-index:-2521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3824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67.15pt;mso-position-horizontal-relative:page;mso-position-vertical-relative:page;z-index:-2521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285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PRACTICAS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TOPOGRAFIA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GENERAL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III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LOPEZ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MORENO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MANUEL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1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ALAPIZCO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ACOSTA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ARIATHNA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MARCELA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20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20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23pt;mso-position-horizontal-relative:page;mso-position-vertical-relative:page;z-index:-2520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76"/>
                  <w:ind w:left="46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7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0927299-2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23pt;mso-position-horizontal-relative:page;mso-position-vertical-relative:page;z-index:-252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lineRule="exact" w:line="180"/>
                  <w:ind w:left="-12" w:right="-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center"/>
                  <w:spacing w:before="76"/>
                  <w:ind w:left="255" w:right="20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36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DIEZ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2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204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203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202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201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200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99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98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9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12210139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3339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1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ALGEBRA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LINEAL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8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87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86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85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84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83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82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81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8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7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7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7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17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HIDROLOGIA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7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7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7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.95pt;margin-top:34.45pt;width:45.3pt;height:56.65pt;mso-position-horizontal-relative:page;mso-position-vertical-relative:page;z-index:-25170">
          <v:imagedata o:title="" r:id="rId1"/>
        </v:shape>
      </w:pict>
    </w:r>
    <w:r>
      <w:pict>
        <v:group style="position:absolute;margin-left:442.7pt;margin-top:173.45pt;width:120.75pt;height:0pt;mso-position-horizontal-relative:page;mso-position-vertical-relative:page;z-index:-25169" coordorigin="8854,3469" coordsize="2415,0">
          <v:shape style="position:absolute;left:8854;top:3469;width:2415;height:0" coordorigin="8854,3469" coordsize="2415,0" path="m8854,3469l11269,34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84.7pt;width:120.75pt;height:0pt;mso-position-horizontal-relative:page;mso-position-vertical-relative:page;z-index:-25168" coordorigin="8854,3694" coordsize="2415,0">
          <v:shape style="position:absolute;left:8854;top:3694;width:2415;height:0" coordorigin="8854,3694" coordsize="2415,0" path="m8854,3694l11269,369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195.95pt;width:120.75pt;height:0pt;mso-position-horizontal-relative:page;mso-position-vertical-relative:page;z-index:-25167" coordorigin="8854,3919" coordsize="2415,0">
          <v:shape style="position:absolute;left:8854;top:3919;width:2415;height:0" coordorigin="8854,3919" coordsize="2415,0" path="m8854,3919l11269,391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07.2pt;width:120.75pt;height:0pt;mso-position-horizontal-relative:page;mso-position-vertical-relative:page;z-index:-25166" coordorigin="8854,4144" coordsize="2415,0">
          <v:shape style="position:absolute;left:8854;top:4144;width:2415;height:0" coordorigin="8854,4144" coordsize="2415,0" path="m8854,4144l11269,4144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18.45pt;width:120.75pt;height:0pt;mso-position-horizontal-relative:page;mso-position-vertical-relative:page;z-index:-25165" coordorigin="8854,4369" coordsize="2415,0">
          <v:shape style="position:absolute;left:8854;top:4369;width:2415;height:0" coordorigin="8854,4369" coordsize="2415,0" path="m8854,4369l11269,4369e" filled="f" stroked="t" strokeweight="0.05pt" strokecolor="#000000">
            <v:path arrowok="t"/>
          </v:shape>
          <w10:wrap type="none"/>
        </v:group>
      </w:pict>
    </w:r>
    <w:r>
      <w:pict>
        <v:group style="position:absolute;margin-left:442.7pt;margin-top:229.7pt;width:120.75pt;height:0pt;mso-position-horizontal-relative:page;mso-position-vertical-relative:page;z-index:-25164" coordorigin="8854,4594" coordsize="2415,0">
          <v:shape style="position:absolute;left:8854;top:4594;width:2415;height:0" coordorigin="8854,4594" coordsize="2415,0" path="m8854,4594l11269,4594e" filled="f" stroked="t" strokeweight="0.05pt" strokecolor="#000000">
            <v:path arrowok="t"/>
          </v:shape>
          <w10:wrap type="none"/>
        </v:group>
      </w:pict>
    </w:r>
    <w:r>
      <w:pict>
        <v:shape type="#_x0000_t202" style="position:absolute;margin-left:161.8pt;margin-top:32.5762pt;width:276.379pt;height:47.8103pt;mso-position-horizontal-relative:page;mso-position-vertical-relative:page;z-index:-251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center"/>
                  <w:spacing w:lineRule="exact" w:line="260"/>
                  <w:ind w:left="389" w:right="383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UNIVERSIDAD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AUTÓNOMA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4"/>
                    <w:szCs w:val="24"/>
                  </w:rPr>
                  <w:t>SINALOA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7" w:lineRule="exact" w:line="340"/>
                  <w:ind w:left="1" w:right="1" w:firstLine="1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SISTEMA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AUTOMATIZADO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ESCOLAR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CIFRAS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CONTROL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EXÁMENES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ORDINARIOS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88.0365pt;width:90.678pt;height:27.5309pt;mso-position-horizontal-relative:page;mso-position-vertical-relative:page;z-index:-251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pacing w:val="0"/>
                    <w:w w:val="100"/>
                    <w:position w:val="1"/>
                    <w:sz w:val="16"/>
                    <w:szCs w:val="16"/>
                  </w:rPr>
                  <w:t>FOLIO:</w:t>
                </w:r>
                <w:r>
                  <w:rPr>
                    <w:rFonts w:cs="Arial" w:hAnsi="Arial" w:eastAsia="Arial" w:ascii="Arial"/>
                    <w:spacing w:val="1"/>
                    <w:w w:val="100"/>
                    <w:position w:val="1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position w:val="0"/>
                    <w:sz w:val="22"/>
                    <w:szCs w:val="2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5"/>
                    <w:w w:val="100"/>
                    <w:position w:val="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FF0000"/>
                    <w:spacing w:val="0"/>
                    <w:w w:val="100"/>
                    <w:position w:val="0"/>
                    <w:sz w:val="22"/>
                    <w:szCs w:val="22"/>
                  </w:rPr>
                  <w:t>12210141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5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PLAN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EST.: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7.7pt;margin-top:105.567pt;width:49.12pt;height:44.75pt;mso-position-horizontal-relative:page;mso-position-vertical-relative:page;z-index:-251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ESCUELA: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108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CARRERA: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MATERIA: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11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PROFESOR: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45pt;margin-top:105.567pt;width:24.24pt;height:43.15pt;mso-position-horizontal-relative:page;mso-position-vertical-relative:page;z-index:-251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2530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6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3341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24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11215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19.95pt;margin-top:105.567pt;width:215.792pt;height:54.4pt;mso-position-horizontal-relative:page;mso-position-vertical-relative:page;z-index:-251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FACULTAD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CIENCIAS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TIERRA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ESPACIO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 w:lineRule="auto" w:line="300"/>
                  <w:ind w:left="20" w:right="819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LICENCIATURA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INGENIERÍA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GEODÉSICA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TOPICOS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COMPUTACION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PLATA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ROCHA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WENSESLAO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41"/>
                  <w:ind w:left="1115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4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7.7pt;margin-top:116.817pt;width:41.12pt;height:33.5pt;mso-position-horizontal-relative:page;mso-position-vertical-relative:page;z-index:-2515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PERIODO:</w:t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 w:lineRule="auto" w:line="289"/>
                  <w:ind w:left="20" w:right="14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GRUPO: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FECHA: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499.45pt;margin-top:116.817pt;width:42.032pt;height:33.5pt;mso-position-horizontal-relative:page;mso-position-vertical-relative:page;z-index:-2515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64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before="38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07/06/2013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.3pt;margin-top:149.717pt;width:86.44pt;height:10pt;mso-position-horizontal-relative:page;mso-position-vertical-relative:page;z-index:-251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NÚMERO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CUENTA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61.45pt;margin-top:149.717pt;width:59.328pt;height:10pt;mso-position-horizontal-relative:page;mso-position-vertical-relative:page;z-index:-2515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CALIFICACIÓN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7pt;margin-top:149.717pt;width:61.56pt;height:10pt;mso-position-horizontal-relative:page;mso-position-vertical-relative:page;z-index:-251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6"/>
                    <w:szCs w:val="16"/>
                  </w:rPr>
                  <w:t>OBSERVACIÓN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header" Target="header13.xml"/><Relationship Id="rId17" Type="http://schemas.openxmlformats.org/officeDocument/2006/relationships/header" Target="header14.xml"/><Relationship Id="rId18" Type="http://schemas.openxmlformats.org/officeDocument/2006/relationships/header" Target="header15.xml"/><Relationship Id="rId19" Type="http://schemas.openxmlformats.org/officeDocument/2006/relationships/header" Target="header16.xml"/><Relationship Id="rId20" Type="http://schemas.openxmlformats.org/officeDocument/2006/relationships/header" Target="header17.xml"/><Relationship Id="rId21" Type="http://schemas.openxmlformats.org/officeDocument/2006/relationships/header" Target="header18.xml"/><Relationship Id="rId22" Type="http://schemas.openxmlformats.org/officeDocument/2006/relationships/header" Target="header19.xml"/><Relationship Id="rId23" Type="http://schemas.openxmlformats.org/officeDocument/2006/relationships/header" Target="header20.xml"/><Relationship Id="rId24" Type="http://schemas.openxmlformats.org/officeDocument/2006/relationships/header" Target="header21.xml"/><Relationship Id="rId25" Type="http://schemas.openxmlformats.org/officeDocument/2006/relationships/header" Target="header22.xml"/><Relationship Id="rId26" Type="http://schemas.openxmlformats.org/officeDocument/2006/relationships/header" Target="header23.xml"/><Relationship Id="rId27" Type="http://schemas.openxmlformats.org/officeDocument/2006/relationships/header" Target="header24.xml"/><Relationship Id="rId28" Type="http://schemas.openxmlformats.org/officeDocument/2006/relationships/header" Target="header25.xml"/><Relationship Id="rId29" Type="http://schemas.openxmlformats.org/officeDocument/2006/relationships/header" Target="header26.xml"/><Relationship Id="rId30" Type="http://schemas.openxmlformats.org/officeDocument/2006/relationships/header" Target="header27.xml"/><Relationship Id="rId31" Type="http://schemas.openxmlformats.org/officeDocument/2006/relationships/header" Target="header28.xml"/><Relationship Id="rId32" Type="http://schemas.openxmlformats.org/officeDocument/2006/relationships/header" Target="header29.xml"/><Relationship Id="rId33" Type="http://schemas.openxmlformats.org/officeDocument/2006/relationships/header" Target="header30.xml"/><Relationship Id="rId34" Type="http://schemas.openxmlformats.org/officeDocument/2006/relationships/header" Target="header31.xml"/><Relationship Id="rId35" Type="http://schemas.openxmlformats.org/officeDocument/2006/relationships/header" Target="header32.xml"/><Relationship Id="rId36" Type="http://schemas.openxmlformats.org/officeDocument/2006/relationships/header" Target="header33.xml"/><Relationship Id="rId37" Type="http://schemas.openxmlformats.org/officeDocument/2006/relationships/header" Target="header34.xml"/><Relationship Id="rId38" Type="http://schemas.openxmlformats.org/officeDocument/2006/relationships/header" Target="header35.xml"/><Relationship Id="rId39" Type="http://schemas.openxmlformats.org/officeDocument/2006/relationships/header" Target="header36.xml"/><Relationship Id="rId40" Type="http://schemas.openxmlformats.org/officeDocument/2006/relationships/header" Target="header37.xml"/><Relationship Id="rId41" Type="http://schemas.openxmlformats.org/officeDocument/2006/relationships/header" Target="header38.xml"/><Relationship Id="rId42" Type="http://schemas.openxmlformats.org/officeDocument/2006/relationships/header" Target="header39.xml"/><Relationship Id="rId43" Type="http://schemas.openxmlformats.org/officeDocument/2006/relationships/header" Target="header40.xml"/><Relationship Id="rId44" Type="http://schemas.openxmlformats.org/officeDocument/2006/relationships/header" Target="header41.xml"/><Relationship Id="rId45" Type="http://schemas.openxmlformats.org/officeDocument/2006/relationships/header" Target="header42.xml"/><Relationship Id="rId46" Type="http://schemas.openxmlformats.org/officeDocument/2006/relationships/header" Target="header43.xml"/><Relationship Id="rId47" Type="http://schemas.openxmlformats.org/officeDocument/2006/relationships/header" Target="header44.xml"/><Relationship Id="rId48" Type="http://schemas.openxmlformats.org/officeDocument/2006/relationships/header" Target="header45.xml"/><Relationship Id="rId49" Type="http://schemas.openxmlformats.org/officeDocument/2006/relationships/header" Target="header46.xml"/><Relationship Id="rId50" Type="http://schemas.openxmlformats.org/officeDocument/2006/relationships/header" Target="header47.xml"/><Relationship Id="rId51" Type="http://schemas.openxmlformats.org/officeDocument/2006/relationships/header" Target="header48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10.xml.rels><?xml version="1.0" encoding="UTF-8" standalone="yes"?>
<Relationships xmlns="http://schemas.openxmlformats.org/package/2006/relationships"><Relationship Id="rId1" Type="http://schemas.openxmlformats.org/officeDocument/2006/relationships/image" Target="media\image10.jpg"/></Relationships>

</file>

<file path=word/_rels/header11.xml.rels><?xml version="1.0" encoding="UTF-8" standalone="yes"?>
<Relationships xmlns="http://schemas.openxmlformats.org/package/2006/relationships"><Relationship Id="rId1" Type="http://schemas.openxmlformats.org/officeDocument/2006/relationships/image" Target="media\image11.jpg"/></Relationships>

</file>

<file path=word/_rels/header12.xml.rels><?xml version="1.0" encoding="UTF-8" standalone="yes"?>
<Relationships xmlns="http://schemas.openxmlformats.org/package/2006/relationships"><Relationship Id="rId1" Type="http://schemas.openxmlformats.org/officeDocument/2006/relationships/image" Target="media\image12.jpg"/></Relationships>

</file>

<file path=word/_rels/header13.xml.rels><?xml version="1.0" encoding="UTF-8" standalone="yes"?>
<Relationships xmlns="http://schemas.openxmlformats.org/package/2006/relationships"><Relationship Id="rId1" Type="http://schemas.openxmlformats.org/officeDocument/2006/relationships/image" Target="media\image13.jpg"/></Relationships>

</file>

<file path=word/_rels/header14.xml.rels><?xml version="1.0" encoding="UTF-8" standalone="yes"?>
<Relationships xmlns="http://schemas.openxmlformats.org/package/2006/relationships"><Relationship Id="rId1" Type="http://schemas.openxmlformats.org/officeDocument/2006/relationships/image" Target="media\image14.jpg"/></Relationships>

</file>

<file path=word/_rels/header15.xml.rels><?xml version="1.0" encoding="UTF-8" standalone="yes"?>
<Relationships xmlns="http://schemas.openxmlformats.org/package/2006/relationships"><Relationship Id="rId1" Type="http://schemas.openxmlformats.org/officeDocument/2006/relationships/image" Target="media\image15.jpg"/></Relationships>

</file>

<file path=word/_rels/header16.xml.rels><?xml version="1.0" encoding="UTF-8" standalone="yes"?>
<Relationships xmlns="http://schemas.openxmlformats.org/package/2006/relationships"><Relationship Id="rId1" Type="http://schemas.openxmlformats.org/officeDocument/2006/relationships/image" Target="media\image16.jpg"/></Relationships>

</file>

<file path=word/_rels/header17.xml.rels><?xml version="1.0" encoding="UTF-8" standalone="yes"?>
<Relationships xmlns="http://schemas.openxmlformats.org/package/2006/relationships"><Relationship Id="rId1" Type="http://schemas.openxmlformats.org/officeDocument/2006/relationships/image" Target="media\image17.jpg"/></Relationships>

</file>

<file path=word/_rels/header18.xml.rels><?xml version="1.0" encoding="UTF-8" standalone="yes"?>
<Relationships xmlns="http://schemas.openxmlformats.org/package/2006/relationships"><Relationship Id="rId1" Type="http://schemas.openxmlformats.org/officeDocument/2006/relationships/image" Target="media\image18.jpg"/></Relationships>

</file>

<file path=word/_rels/header19.xml.rels><?xml version="1.0" encoding="UTF-8" standalone="yes"?>
<Relationships xmlns="http://schemas.openxmlformats.org/package/2006/relationships"><Relationship Id="rId1" Type="http://schemas.openxmlformats.org/officeDocument/2006/relationships/image" Target="media\image19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\image2.jpg"/></Relationships>

</file>

<file path=word/_rels/header20.xml.rels><?xml version="1.0" encoding="UTF-8" standalone="yes"?>
<Relationships xmlns="http://schemas.openxmlformats.org/package/2006/relationships"><Relationship Id="rId1" Type="http://schemas.openxmlformats.org/officeDocument/2006/relationships/image" Target="media\image20.jpg"/></Relationships>

</file>

<file path=word/_rels/header21.xml.rels><?xml version="1.0" encoding="UTF-8" standalone="yes"?>
<Relationships xmlns="http://schemas.openxmlformats.org/package/2006/relationships"><Relationship Id="rId1" Type="http://schemas.openxmlformats.org/officeDocument/2006/relationships/image" Target="media\image21.jpg"/></Relationships>

</file>

<file path=word/_rels/header22.xml.rels><?xml version="1.0" encoding="UTF-8" standalone="yes"?>
<Relationships xmlns="http://schemas.openxmlformats.org/package/2006/relationships"><Relationship Id="rId1" Type="http://schemas.openxmlformats.org/officeDocument/2006/relationships/image" Target="media\image22.jpg"/></Relationships>

</file>

<file path=word/_rels/header23.xml.rels><?xml version="1.0" encoding="UTF-8" standalone="yes"?>
<Relationships xmlns="http://schemas.openxmlformats.org/package/2006/relationships"><Relationship Id="rId1" Type="http://schemas.openxmlformats.org/officeDocument/2006/relationships/image" Target="media\image23.jpg"/></Relationships>

</file>

<file path=word/_rels/header24.xml.rels><?xml version="1.0" encoding="UTF-8" standalone="yes"?>
<Relationships xmlns="http://schemas.openxmlformats.org/package/2006/relationships"><Relationship Id="rId1" Type="http://schemas.openxmlformats.org/officeDocument/2006/relationships/image" Target="media\image24.jpg"/></Relationships>

</file>

<file path=word/_rels/header25.xml.rels><?xml version="1.0" encoding="UTF-8" standalone="yes"?>
<Relationships xmlns="http://schemas.openxmlformats.org/package/2006/relationships"><Relationship Id="rId1" Type="http://schemas.openxmlformats.org/officeDocument/2006/relationships/image" Target="media\image25.jpg"/></Relationships>

</file>

<file path=word/_rels/header26.xml.rels><?xml version="1.0" encoding="UTF-8" standalone="yes"?>
<Relationships xmlns="http://schemas.openxmlformats.org/package/2006/relationships"><Relationship Id="rId1" Type="http://schemas.openxmlformats.org/officeDocument/2006/relationships/image" Target="media\image26.jpg"/></Relationships>

</file>

<file path=word/_rels/header27.xml.rels><?xml version="1.0" encoding="UTF-8" standalone="yes"?>
<Relationships xmlns="http://schemas.openxmlformats.org/package/2006/relationships"><Relationship Id="rId1" Type="http://schemas.openxmlformats.org/officeDocument/2006/relationships/image" Target="media\image27.jpg"/></Relationships>

</file>

<file path=word/_rels/header28.xml.rels><?xml version="1.0" encoding="UTF-8" standalone="yes"?>
<Relationships xmlns="http://schemas.openxmlformats.org/package/2006/relationships"><Relationship Id="rId1" Type="http://schemas.openxmlformats.org/officeDocument/2006/relationships/image" Target="media\image28.jpg"/></Relationships>

</file>

<file path=word/_rels/header29.xml.rels><?xml version="1.0" encoding="UTF-8" standalone="yes"?>
<Relationships xmlns="http://schemas.openxmlformats.org/package/2006/relationships"><Relationship Id="rId1" Type="http://schemas.openxmlformats.org/officeDocument/2006/relationships/image" Target="media\image29.jp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\image3.jpg"/></Relationships>

</file>

<file path=word/_rels/header30.xml.rels><?xml version="1.0" encoding="UTF-8" standalone="yes"?>
<Relationships xmlns="http://schemas.openxmlformats.org/package/2006/relationships"><Relationship Id="rId1" Type="http://schemas.openxmlformats.org/officeDocument/2006/relationships/image" Target="media\image30.jpg"/></Relationships>

</file>

<file path=word/_rels/header31.xml.rels><?xml version="1.0" encoding="UTF-8" standalone="yes"?>
<Relationships xmlns="http://schemas.openxmlformats.org/package/2006/relationships"><Relationship Id="rId1" Type="http://schemas.openxmlformats.org/officeDocument/2006/relationships/image" Target="media\image31.jpg"/></Relationships>

</file>

<file path=word/_rels/header32.xml.rels><?xml version="1.0" encoding="UTF-8" standalone="yes"?>
<Relationships xmlns="http://schemas.openxmlformats.org/package/2006/relationships"><Relationship Id="rId1" Type="http://schemas.openxmlformats.org/officeDocument/2006/relationships/image" Target="media\image32.jpg"/></Relationships>

</file>

<file path=word/_rels/header33.xml.rels><?xml version="1.0" encoding="UTF-8" standalone="yes"?>
<Relationships xmlns="http://schemas.openxmlformats.org/package/2006/relationships"><Relationship Id="rId1" Type="http://schemas.openxmlformats.org/officeDocument/2006/relationships/image" Target="media\image33.jpg"/></Relationships>

</file>

<file path=word/_rels/header34.xml.rels><?xml version="1.0" encoding="UTF-8" standalone="yes"?>
<Relationships xmlns="http://schemas.openxmlformats.org/package/2006/relationships"><Relationship Id="rId1" Type="http://schemas.openxmlformats.org/officeDocument/2006/relationships/image" Target="media\image34.jpg"/></Relationships>

</file>

<file path=word/_rels/header35.xml.rels><?xml version="1.0" encoding="UTF-8" standalone="yes"?>
<Relationships xmlns="http://schemas.openxmlformats.org/package/2006/relationships"><Relationship Id="rId1" Type="http://schemas.openxmlformats.org/officeDocument/2006/relationships/image" Target="media\image35.jpg"/></Relationships>

</file>

<file path=word/_rels/header36.xml.rels><?xml version="1.0" encoding="UTF-8" standalone="yes"?>
<Relationships xmlns="http://schemas.openxmlformats.org/package/2006/relationships"><Relationship Id="rId1" Type="http://schemas.openxmlformats.org/officeDocument/2006/relationships/image" Target="media\image36.jpg"/></Relationships>

</file>

<file path=word/_rels/header37.xml.rels><?xml version="1.0" encoding="UTF-8" standalone="yes"?>
<Relationships xmlns="http://schemas.openxmlformats.org/package/2006/relationships"><Relationship Id="rId1" Type="http://schemas.openxmlformats.org/officeDocument/2006/relationships/image" Target="media\image37.jpg"/></Relationships>

</file>

<file path=word/_rels/header38.xml.rels><?xml version="1.0" encoding="UTF-8" standalone="yes"?>
<Relationships xmlns="http://schemas.openxmlformats.org/package/2006/relationships"><Relationship Id="rId1" Type="http://schemas.openxmlformats.org/officeDocument/2006/relationships/image" Target="media\image38.jpg"/></Relationships>

</file>

<file path=word/_rels/header39.xml.rels><?xml version="1.0" encoding="UTF-8" standalone="yes"?>
<Relationships xmlns="http://schemas.openxmlformats.org/package/2006/relationships"><Relationship Id="rId1" Type="http://schemas.openxmlformats.org/officeDocument/2006/relationships/image" Target="media\image39.jpg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\image4.jpg"/></Relationships>

</file>

<file path=word/_rels/header40.xml.rels><?xml version="1.0" encoding="UTF-8" standalone="yes"?>
<Relationships xmlns="http://schemas.openxmlformats.org/package/2006/relationships"><Relationship Id="rId1" Type="http://schemas.openxmlformats.org/officeDocument/2006/relationships/image" Target="media\image40.jpg"/></Relationships>

</file>

<file path=word/_rels/header41.xml.rels><?xml version="1.0" encoding="UTF-8" standalone="yes"?>
<Relationships xmlns="http://schemas.openxmlformats.org/package/2006/relationships"><Relationship Id="rId1" Type="http://schemas.openxmlformats.org/officeDocument/2006/relationships/image" Target="media\image41.jpg"/></Relationships>

</file>

<file path=word/_rels/header42.xml.rels><?xml version="1.0" encoding="UTF-8" standalone="yes"?>
<Relationships xmlns="http://schemas.openxmlformats.org/package/2006/relationships"><Relationship Id="rId1" Type="http://schemas.openxmlformats.org/officeDocument/2006/relationships/image" Target="media\image42.jpg"/></Relationships>

</file>

<file path=word/_rels/header43.xml.rels><?xml version="1.0" encoding="UTF-8" standalone="yes"?>
<Relationships xmlns="http://schemas.openxmlformats.org/package/2006/relationships"><Relationship Id="rId1" Type="http://schemas.openxmlformats.org/officeDocument/2006/relationships/image" Target="media\image43.jpg"/></Relationships>

</file>

<file path=word/_rels/header44.xml.rels><?xml version="1.0" encoding="UTF-8" standalone="yes"?>
<Relationships xmlns="http://schemas.openxmlformats.org/package/2006/relationships"><Relationship Id="rId1" Type="http://schemas.openxmlformats.org/officeDocument/2006/relationships/image" Target="media\image44.jpg"/></Relationships>

</file>

<file path=word/_rels/header45.xml.rels><?xml version="1.0" encoding="UTF-8" standalone="yes"?>
<Relationships xmlns="http://schemas.openxmlformats.org/package/2006/relationships"><Relationship Id="rId1" Type="http://schemas.openxmlformats.org/officeDocument/2006/relationships/image" Target="media\image45.jpg"/></Relationships>

</file>

<file path=word/_rels/header46.xml.rels><?xml version="1.0" encoding="UTF-8" standalone="yes"?>
<Relationships xmlns="http://schemas.openxmlformats.org/package/2006/relationships"><Relationship Id="rId1" Type="http://schemas.openxmlformats.org/officeDocument/2006/relationships/image" Target="media\image46.jpg"/></Relationships>

</file>

<file path=word/_rels/header47.xml.rels><?xml version="1.0" encoding="UTF-8" standalone="yes"?>
<Relationships xmlns="http://schemas.openxmlformats.org/package/2006/relationships"><Relationship Id="rId1" Type="http://schemas.openxmlformats.org/officeDocument/2006/relationships/image" Target="media\image47.jpg"/></Relationships>

</file>

<file path=word/_rels/header48.xml.rels><?xml version="1.0" encoding="UTF-8" standalone="yes"?>
<Relationships xmlns="http://schemas.openxmlformats.org/package/2006/relationships"><Relationship Id="rId1" Type="http://schemas.openxmlformats.org/officeDocument/2006/relationships/image" Target="media\image48.jpg"/></Relationships>

</file>

<file path=word/_rels/header5.xml.rels><?xml version="1.0" encoding="UTF-8" standalone="yes"?>
<Relationships xmlns="http://schemas.openxmlformats.org/package/2006/relationships"><Relationship Id="rId1" Type="http://schemas.openxmlformats.org/officeDocument/2006/relationships/image" Target="media\image5.jpg"/></Relationships>

</file>

<file path=word/_rels/header6.xml.rels><?xml version="1.0" encoding="UTF-8" standalone="yes"?>
<Relationships xmlns="http://schemas.openxmlformats.org/package/2006/relationships"><Relationship Id="rId1" Type="http://schemas.openxmlformats.org/officeDocument/2006/relationships/image" Target="media\image6.jpg"/></Relationships>

</file>

<file path=word/_rels/header7.xml.rels><?xml version="1.0" encoding="UTF-8" standalone="yes"?>
<Relationships xmlns="http://schemas.openxmlformats.org/package/2006/relationships"><Relationship Id="rId1" Type="http://schemas.openxmlformats.org/officeDocument/2006/relationships/image" Target="media\image7.jpg"/></Relationships>

</file>

<file path=word/_rels/header8.xml.rels><?xml version="1.0" encoding="UTF-8" standalone="yes"?>
<Relationships xmlns="http://schemas.openxmlformats.org/package/2006/relationships"><Relationship Id="rId1" Type="http://schemas.openxmlformats.org/officeDocument/2006/relationships/image" Target="media\image8.jpg"/></Relationships>

</file>

<file path=word/_rels/header9.xml.rels><?xml version="1.0" encoding="UTF-8" standalone="yes"?>
<Relationships xmlns="http://schemas.openxmlformats.org/package/2006/relationships"><Relationship Id="rId1" Type="http://schemas.openxmlformats.org/officeDocument/2006/relationships/image" Target="media\image9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